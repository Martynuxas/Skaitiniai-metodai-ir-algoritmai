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24D51" w:rsidRDefault="005659B9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page">
              <wp:posOffset>3562350</wp:posOffset>
            </wp:positionH>
            <wp:positionV relativeFrom="page">
              <wp:posOffset>748030</wp:posOffset>
            </wp:positionV>
            <wp:extent cx="719455" cy="788670"/>
            <wp:effectExtent l="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88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E4C">
        <w:rPr>
          <w:rFonts w:ascii="Times New Roman" w:eastAsia="Times New Roman" w:hAnsi="Times New Roman"/>
          <w:sz w:val="24"/>
        </w:rPr>
        <w:t xml:space="preserve"> </w:t>
      </w: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349" w:lineRule="exact"/>
        <w:rPr>
          <w:rFonts w:ascii="Times New Roman" w:eastAsia="Times New Roman" w:hAnsi="Times New Roman"/>
          <w:sz w:val="24"/>
        </w:rPr>
      </w:pPr>
    </w:p>
    <w:p w:rsidR="00424D51" w:rsidRDefault="00A8341D">
      <w:pPr>
        <w:spacing w:line="0" w:lineRule="atLeast"/>
        <w:ind w:right="-39"/>
        <w:jc w:val="center"/>
        <w:rPr>
          <w:rFonts w:ascii="Times New Roman" w:eastAsia="Times New Roman" w:hAnsi="Times New Roman"/>
          <w:sz w:val="40"/>
        </w:rPr>
      </w:pPr>
      <w:r>
        <w:rPr>
          <w:rFonts w:ascii="Times New Roman" w:eastAsia="Times New Roman" w:hAnsi="Times New Roman"/>
          <w:sz w:val="40"/>
        </w:rPr>
        <w:t>KAUNO TECHNOLOGIJOS UNIVERSITETAS</w:t>
      </w:r>
    </w:p>
    <w:p w:rsidR="00424D51" w:rsidRDefault="00424D51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424D51" w:rsidRPr="00B76888" w:rsidRDefault="00B76888" w:rsidP="00B76888">
      <w:pPr>
        <w:spacing w:line="0" w:lineRule="atLeast"/>
        <w:ind w:right="-79"/>
        <w:jc w:val="center"/>
        <w:rPr>
          <w:rFonts w:ascii="Times New Roman" w:eastAsia="Times New Roman" w:hAnsi="Times New Roman"/>
          <w:sz w:val="34"/>
        </w:rPr>
      </w:pPr>
      <w:r>
        <w:rPr>
          <w:rFonts w:ascii="Times New Roman" w:eastAsia="Times New Roman" w:hAnsi="Times New Roman"/>
          <w:sz w:val="34"/>
        </w:rPr>
        <w:t>INFORMATIKOS FAKULTETAS</w:t>
      </w: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388" w:lineRule="exact"/>
        <w:rPr>
          <w:rFonts w:ascii="Times New Roman" w:eastAsia="Times New Roman" w:hAnsi="Times New Roman"/>
          <w:sz w:val="24"/>
        </w:rPr>
      </w:pPr>
    </w:p>
    <w:p w:rsidR="00424D51" w:rsidRDefault="0032095F">
      <w:pPr>
        <w:spacing w:line="0" w:lineRule="atLeast"/>
        <w:ind w:left="3180"/>
        <w:rPr>
          <w:rFonts w:ascii="Times New Roman" w:eastAsia="Times New Roman" w:hAnsi="Times New Roman"/>
          <w:sz w:val="34"/>
        </w:rPr>
      </w:pPr>
      <w:r>
        <w:rPr>
          <w:rFonts w:ascii="Times New Roman" w:eastAsia="Times New Roman" w:hAnsi="Times New Roman"/>
          <w:sz w:val="34"/>
        </w:rPr>
        <w:t>4</w:t>
      </w:r>
      <w:r w:rsidR="00A8341D">
        <w:rPr>
          <w:rFonts w:ascii="Times New Roman" w:eastAsia="Times New Roman" w:hAnsi="Times New Roman"/>
          <w:sz w:val="34"/>
        </w:rPr>
        <w:t xml:space="preserve"> </w:t>
      </w:r>
      <w:proofErr w:type="spellStart"/>
      <w:r w:rsidR="00A8341D">
        <w:rPr>
          <w:rFonts w:ascii="Times New Roman" w:eastAsia="Times New Roman" w:hAnsi="Times New Roman"/>
          <w:sz w:val="34"/>
        </w:rPr>
        <w:t>Laboratorinis</w:t>
      </w:r>
      <w:proofErr w:type="spellEnd"/>
      <w:r w:rsidR="00A8341D">
        <w:rPr>
          <w:rFonts w:ascii="Times New Roman" w:eastAsia="Times New Roman" w:hAnsi="Times New Roman"/>
          <w:sz w:val="34"/>
        </w:rPr>
        <w:t xml:space="preserve"> </w:t>
      </w:r>
      <w:proofErr w:type="spellStart"/>
      <w:r w:rsidR="00A8341D">
        <w:rPr>
          <w:rFonts w:ascii="Times New Roman" w:eastAsia="Times New Roman" w:hAnsi="Times New Roman"/>
          <w:sz w:val="34"/>
        </w:rPr>
        <w:t>darbas</w:t>
      </w:r>
      <w:proofErr w:type="spellEnd"/>
    </w:p>
    <w:p w:rsidR="00424D51" w:rsidRDefault="00424D51">
      <w:pPr>
        <w:spacing w:line="34" w:lineRule="exact"/>
        <w:rPr>
          <w:rFonts w:ascii="Times New Roman" w:eastAsia="Times New Roman" w:hAnsi="Times New Roman"/>
          <w:sz w:val="24"/>
        </w:rPr>
      </w:pPr>
    </w:p>
    <w:p w:rsidR="00424D51" w:rsidRDefault="00C85F0E">
      <w:pPr>
        <w:spacing w:line="0" w:lineRule="atLeast"/>
        <w:ind w:left="4380"/>
        <w:rPr>
          <w:rFonts w:ascii="Times New Roman" w:eastAsia="Times New Roman" w:hAnsi="Times New Roman"/>
          <w:sz w:val="34"/>
        </w:rPr>
      </w:pPr>
      <w:proofErr w:type="spellStart"/>
      <w:r>
        <w:rPr>
          <w:rFonts w:ascii="Times New Roman" w:eastAsia="Times New Roman" w:hAnsi="Times New Roman"/>
          <w:sz w:val="34"/>
        </w:rPr>
        <w:t>Nr</w:t>
      </w:r>
      <w:proofErr w:type="spellEnd"/>
      <w:r>
        <w:rPr>
          <w:rFonts w:ascii="Times New Roman" w:eastAsia="Times New Roman" w:hAnsi="Times New Roman"/>
          <w:sz w:val="34"/>
        </w:rPr>
        <w:t>. 17</w:t>
      </w: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4" w:lineRule="exact"/>
        <w:rPr>
          <w:rFonts w:ascii="Times New Roman" w:eastAsia="Times New Roman" w:hAnsi="Times New Roman"/>
          <w:sz w:val="24"/>
        </w:rPr>
      </w:pPr>
    </w:p>
    <w:p w:rsidR="00424D51" w:rsidRDefault="00A8341D">
      <w:pPr>
        <w:spacing w:line="0" w:lineRule="atLeast"/>
        <w:ind w:left="70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Atliko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:rsidR="00424D51" w:rsidRDefault="00424D51">
      <w:pPr>
        <w:spacing w:line="65" w:lineRule="exact"/>
        <w:rPr>
          <w:rFonts w:ascii="Times New Roman" w:eastAsia="Times New Roman" w:hAnsi="Times New Roman"/>
          <w:sz w:val="24"/>
        </w:rPr>
      </w:pPr>
    </w:p>
    <w:p w:rsidR="00424D51" w:rsidRDefault="00C85F0E">
      <w:pPr>
        <w:spacing w:line="0" w:lineRule="atLeast"/>
        <w:ind w:left="70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IFE</w:t>
      </w:r>
      <w:r w:rsidR="00A8341D">
        <w:rPr>
          <w:rFonts w:ascii="Times New Roman" w:eastAsia="Times New Roman" w:hAnsi="Times New Roman"/>
          <w:sz w:val="24"/>
        </w:rPr>
        <w:t xml:space="preserve">-8 </w:t>
      </w:r>
      <w:r>
        <w:rPr>
          <w:rFonts w:ascii="Times New Roman" w:eastAsia="Times New Roman" w:hAnsi="Times New Roman"/>
          <w:sz w:val="24"/>
        </w:rPr>
        <w:t>gr</w:t>
      </w:r>
      <w:r w:rsidR="00A8341D">
        <w:rPr>
          <w:rFonts w:ascii="Times New Roman" w:eastAsia="Times New Roman" w:hAnsi="Times New Roman"/>
          <w:sz w:val="24"/>
        </w:rPr>
        <w:t>.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studentas</w:t>
      </w:r>
      <w:proofErr w:type="spellEnd"/>
    </w:p>
    <w:p w:rsidR="00424D51" w:rsidRDefault="00424D51">
      <w:pPr>
        <w:spacing w:line="67" w:lineRule="exact"/>
        <w:rPr>
          <w:rFonts w:ascii="Times New Roman" w:eastAsia="Times New Roman" w:hAnsi="Times New Roman"/>
          <w:sz w:val="24"/>
        </w:rPr>
      </w:pPr>
    </w:p>
    <w:p w:rsidR="00424D51" w:rsidRDefault="00C85F0E">
      <w:pPr>
        <w:spacing w:line="0" w:lineRule="atLeast"/>
        <w:ind w:left="70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Kemežys </w:t>
      </w:r>
      <w:proofErr w:type="spellStart"/>
      <w:r>
        <w:rPr>
          <w:rFonts w:ascii="Times New Roman" w:eastAsia="Times New Roman" w:hAnsi="Times New Roman"/>
          <w:sz w:val="24"/>
        </w:rPr>
        <w:t>Martynas</w:t>
      </w:r>
      <w:proofErr w:type="spellEnd"/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31" w:lineRule="exact"/>
        <w:rPr>
          <w:rFonts w:ascii="Times New Roman" w:eastAsia="Times New Roman" w:hAnsi="Times New Roman"/>
          <w:sz w:val="24"/>
        </w:rPr>
      </w:pPr>
    </w:p>
    <w:p w:rsidR="00424D51" w:rsidRDefault="00A8341D">
      <w:pPr>
        <w:spacing w:line="0" w:lineRule="atLeast"/>
        <w:ind w:left="70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Priėmė</w:t>
      </w:r>
      <w:proofErr w:type="spellEnd"/>
      <w:r w:rsidR="00C40D3D">
        <w:rPr>
          <w:rFonts w:ascii="Times New Roman" w:eastAsia="Times New Roman" w:hAnsi="Times New Roman"/>
          <w:sz w:val="24"/>
        </w:rPr>
        <w:t>:</w:t>
      </w:r>
    </w:p>
    <w:p w:rsidR="00424D51" w:rsidRDefault="00424D51">
      <w:pPr>
        <w:spacing w:line="108" w:lineRule="exact"/>
        <w:rPr>
          <w:rFonts w:ascii="Times New Roman" w:eastAsia="Times New Roman" w:hAnsi="Times New Roman"/>
          <w:sz w:val="24"/>
        </w:rPr>
      </w:pPr>
    </w:p>
    <w:p w:rsidR="00424D51" w:rsidRDefault="00A8341D">
      <w:pPr>
        <w:spacing w:line="0" w:lineRule="atLeast"/>
        <w:ind w:left="7080"/>
        <w:rPr>
          <w:rFonts w:ascii="Times New Roman" w:eastAsia="Times New Roman" w:hAnsi="Times New Roman"/>
          <w:sz w:val="23"/>
        </w:rPr>
      </w:pPr>
      <w:proofErr w:type="spellStart"/>
      <w:proofErr w:type="gramStart"/>
      <w:r>
        <w:rPr>
          <w:rFonts w:ascii="Times New Roman" w:eastAsia="Times New Roman" w:hAnsi="Times New Roman"/>
          <w:sz w:val="23"/>
        </w:rPr>
        <w:t>lekt</w:t>
      </w:r>
      <w:proofErr w:type="spellEnd"/>
      <w:proofErr w:type="gramEnd"/>
      <w:r>
        <w:rPr>
          <w:rFonts w:ascii="Times New Roman" w:eastAsia="Times New Roman" w:hAnsi="Times New Roman"/>
          <w:sz w:val="23"/>
        </w:rPr>
        <w:t xml:space="preserve">. </w:t>
      </w:r>
      <w:proofErr w:type="spellStart"/>
      <w:r>
        <w:rPr>
          <w:rFonts w:ascii="Times New Roman" w:eastAsia="Times New Roman" w:hAnsi="Times New Roman"/>
          <w:sz w:val="23"/>
        </w:rPr>
        <w:t>Andrius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Kriščiūnas</w:t>
      </w:r>
      <w:proofErr w:type="spellEnd"/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24D51" w:rsidRDefault="00424D51">
      <w:pPr>
        <w:spacing w:line="218" w:lineRule="exact"/>
        <w:rPr>
          <w:rFonts w:ascii="Times New Roman" w:eastAsia="Times New Roman" w:hAnsi="Times New Roman"/>
          <w:sz w:val="24"/>
        </w:rPr>
      </w:pPr>
    </w:p>
    <w:p w:rsidR="00424D51" w:rsidRDefault="00A8341D">
      <w:pPr>
        <w:spacing w:line="0" w:lineRule="atLeast"/>
        <w:ind w:right="-5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KAUNAS, 2020</w:t>
      </w:r>
    </w:p>
    <w:p w:rsidR="00424D51" w:rsidRDefault="00424D51">
      <w:pPr>
        <w:spacing w:line="0" w:lineRule="atLeast"/>
        <w:ind w:right="-59"/>
        <w:jc w:val="center"/>
        <w:rPr>
          <w:rFonts w:ascii="Times New Roman" w:eastAsia="Times New Roman" w:hAnsi="Times New Roman"/>
          <w:sz w:val="24"/>
        </w:rPr>
        <w:sectPr w:rsidR="00424D51">
          <w:pgSz w:w="12240" w:h="15840"/>
          <w:pgMar w:top="1440" w:right="1380" w:bottom="936" w:left="1440" w:header="0" w:footer="0" w:gutter="0"/>
          <w:cols w:space="0" w:equalWidth="0">
            <w:col w:w="9420"/>
          </w:cols>
          <w:docGrid w:linePitch="360"/>
        </w:sectPr>
      </w:pPr>
    </w:p>
    <w:p w:rsidR="00424D51" w:rsidRDefault="00A8341D">
      <w:pPr>
        <w:spacing w:line="0" w:lineRule="atLeast"/>
        <w:ind w:right="240"/>
        <w:jc w:val="center"/>
        <w:rPr>
          <w:rFonts w:ascii="Times New Roman" w:eastAsia="Times New Roman" w:hAnsi="Times New Roman"/>
          <w:sz w:val="28"/>
        </w:rPr>
      </w:pPr>
      <w:bookmarkStart w:id="1" w:name="page2"/>
      <w:bookmarkEnd w:id="1"/>
      <w:r>
        <w:rPr>
          <w:rFonts w:ascii="Times New Roman" w:eastAsia="Times New Roman" w:hAnsi="Times New Roman"/>
          <w:sz w:val="28"/>
        </w:rPr>
        <w:lastRenderedPageBreak/>
        <w:t>TURINYS</w:t>
      </w: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-9627204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16CC3" w:rsidRDefault="00F16CC3">
          <w:pPr>
            <w:pStyle w:val="TOCHeading"/>
          </w:pPr>
        </w:p>
        <w:p w:rsidR="0054320B" w:rsidRDefault="00F16CC3">
          <w:pPr>
            <w:pStyle w:val="TOC1"/>
            <w:tabs>
              <w:tab w:val="left" w:pos="400"/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92214" w:history="1">
            <w:r w:rsidR="0054320B" w:rsidRPr="00BD6941">
              <w:rPr>
                <w:rStyle w:val="Hyperlink"/>
                <w:rFonts w:eastAsia="Times New Roman"/>
                <w:noProof/>
              </w:rPr>
              <w:t>1.</w:t>
            </w:r>
            <w:r w:rsidR="0054320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320B" w:rsidRPr="00BD6941">
              <w:rPr>
                <w:rStyle w:val="Hyperlink"/>
                <w:rFonts w:eastAsia="Times New Roman"/>
                <w:noProof/>
              </w:rPr>
              <w:t>UŽDUOTIS</w:t>
            </w:r>
            <w:r w:rsidR="0054320B">
              <w:rPr>
                <w:noProof/>
                <w:webHidden/>
              </w:rPr>
              <w:tab/>
            </w:r>
            <w:r w:rsidR="0054320B">
              <w:rPr>
                <w:noProof/>
                <w:webHidden/>
              </w:rPr>
              <w:fldChar w:fldCharType="begin"/>
            </w:r>
            <w:r w:rsidR="0054320B">
              <w:rPr>
                <w:noProof/>
                <w:webHidden/>
              </w:rPr>
              <w:instrText xml:space="preserve"> PAGEREF _Toc59192214 \h </w:instrText>
            </w:r>
            <w:r w:rsidR="0054320B">
              <w:rPr>
                <w:noProof/>
                <w:webHidden/>
              </w:rPr>
            </w:r>
            <w:r w:rsidR="0054320B">
              <w:rPr>
                <w:noProof/>
                <w:webHidden/>
              </w:rPr>
              <w:fldChar w:fldCharType="separate"/>
            </w:r>
            <w:r w:rsidR="00FD0433">
              <w:rPr>
                <w:noProof/>
                <w:webHidden/>
              </w:rPr>
              <w:t>3</w:t>
            </w:r>
            <w:r w:rsidR="0054320B">
              <w:rPr>
                <w:noProof/>
                <w:webHidden/>
              </w:rPr>
              <w:fldChar w:fldCharType="end"/>
            </w:r>
          </w:hyperlink>
        </w:p>
        <w:p w:rsidR="0054320B" w:rsidRDefault="0054320B">
          <w:pPr>
            <w:pStyle w:val="TOC1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2215" w:history="1">
            <w:r w:rsidRPr="00BD6941">
              <w:rPr>
                <w:rStyle w:val="Hyperlink"/>
                <w:noProof/>
              </w:rPr>
              <w:t>2. Sprendinys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4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20B" w:rsidRDefault="0054320B">
          <w:pPr>
            <w:pStyle w:val="TOC2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2216" w:history="1">
            <w:r w:rsidRPr="00BD6941">
              <w:rPr>
                <w:rStyle w:val="Hyperlink"/>
                <w:noProof/>
              </w:rPr>
              <w:t>2.1 Diferencialinė lygtis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4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20B" w:rsidRDefault="0054320B">
          <w:pPr>
            <w:pStyle w:val="TOC2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2217" w:history="1">
            <w:r w:rsidRPr="00BD6941">
              <w:rPr>
                <w:rStyle w:val="Hyperlink"/>
                <w:noProof/>
              </w:rPr>
              <w:t>2.2 Gauti sprendinio grafikai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4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20B" w:rsidRDefault="0054320B">
          <w:pPr>
            <w:pStyle w:val="TOC3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2218" w:history="1">
            <w:r w:rsidRPr="00BD6941">
              <w:rPr>
                <w:rStyle w:val="Hyperlink"/>
                <w:noProof/>
              </w:rPr>
              <w:t>2.2.1 Eulerio ir Rungės ir Kutos grafikai(žingsnis 0.5)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4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20B" w:rsidRDefault="0054320B">
          <w:pPr>
            <w:pStyle w:val="TOC3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2219" w:history="1">
            <w:r w:rsidRPr="00BD6941">
              <w:rPr>
                <w:rStyle w:val="Hyperlink"/>
                <w:noProof/>
              </w:rPr>
              <w:t>2.2.2 Eulerio ir Rungės ir Kutos grafikai(žingsnis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4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20B" w:rsidRDefault="0054320B">
          <w:pPr>
            <w:pStyle w:val="TOC3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2220" w:history="1">
            <w:r w:rsidRPr="00BD6941">
              <w:rPr>
                <w:rStyle w:val="Hyperlink"/>
                <w:noProof/>
              </w:rPr>
              <w:t>2.2.3 Eulerio ir Rungės ir Kutos grafikai(žingsnis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4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20B" w:rsidRDefault="0054320B">
          <w:pPr>
            <w:pStyle w:val="TOC3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2221" w:history="1">
            <w:r w:rsidRPr="00BD6941">
              <w:rPr>
                <w:rStyle w:val="Hyperlink"/>
                <w:noProof/>
              </w:rPr>
              <w:t>2.2.4 Eulerio ir Rungės ir Kutos grafikai(žingsnis 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4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20B" w:rsidRDefault="0054320B">
          <w:pPr>
            <w:pStyle w:val="TOC3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2222" w:history="1">
            <w:r w:rsidRPr="00BD6941">
              <w:rPr>
                <w:rStyle w:val="Hyperlink"/>
                <w:noProof/>
              </w:rPr>
              <w:t>2.3 Atsakymai į pateiktus klausimus uždavinyje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4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20B" w:rsidRDefault="0054320B">
          <w:pPr>
            <w:pStyle w:val="TOC3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2223" w:history="1">
            <w:r w:rsidRPr="00BD6941">
              <w:rPr>
                <w:rStyle w:val="Hyperlink"/>
                <w:noProof/>
              </w:rPr>
              <w:t>2.3.1 Kada kūno temperatūra pasiekia aplinkos temperatūrą?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4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20B" w:rsidRDefault="0054320B">
          <w:pPr>
            <w:pStyle w:val="TOC3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2224" w:history="1">
            <w:r w:rsidRPr="00BD6941">
              <w:rPr>
                <w:rStyle w:val="Hyperlink"/>
                <w:noProof/>
              </w:rPr>
              <w:t xml:space="preserve">2.3.2 Išspręskite tą pačią lygtį, jeigu pradinė kūno temperatūra lygi </w:t>
            </w:r>
            <w:r w:rsidRPr="00BD6941">
              <w:rPr>
                <w:rStyle w:val="Hyperlink"/>
                <w:rFonts w:ascii="Cambria Math" w:hAnsi="Cambria Math" w:cs="Cambria Math"/>
                <w:noProof/>
              </w:rPr>
              <w:t>𝑇</w:t>
            </w:r>
            <w:r w:rsidRPr="00BD6941">
              <w:rPr>
                <w:rStyle w:val="Hyperlink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4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20B" w:rsidRDefault="0054320B">
          <w:pPr>
            <w:pStyle w:val="TOC3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2225" w:history="1">
            <w:r w:rsidRPr="00BD6941">
              <w:rPr>
                <w:rStyle w:val="Hyperlink"/>
                <w:noProof/>
              </w:rPr>
              <w:t>2.3.3 Kaip skiriasi su skirtingomis pradinėmis kūno temperatūromis gauti sprendiniai ir jų savybės?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4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20B" w:rsidRDefault="0054320B">
          <w:pPr>
            <w:pStyle w:val="TOC1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2226" w:history="1">
            <w:r w:rsidRPr="00BD6941">
              <w:rPr>
                <w:rStyle w:val="Hyperlink"/>
                <w:noProof/>
              </w:rPr>
              <w:t>3. Kodo fragmentas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4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20B" w:rsidRDefault="0054320B">
          <w:pPr>
            <w:pStyle w:val="TOC2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2227" w:history="1">
            <w:r w:rsidRPr="00BD6941">
              <w:rPr>
                <w:rStyle w:val="Hyperlink"/>
                <w:noProof/>
              </w:rPr>
              <w:t>3.1 Eulerio kodo fragmentas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4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20B" w:rsidRDefault="0054320B">
          <w:pPr>
            <w:pStyle w:val="TOC2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2228" w:history="1">
            <w:r w:rsidRPr="00BD6941">
              <w:rPr>
                <w:rStyle w:val="Hyperlink"/>
                <w:noProof/>
              </w:rPr>
              <w:t>3.2 IV eilės Rungės ir Kutos kodo fragmentas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43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20B" w:rsidRDefault="0054320B">
          <w:pPr>
            <w:pStyle w:val="TOC1"/>
            <w:tabs>
              <w:tab w:val="right" w:leader="dot" w:pos="10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2229" w:history="1">
            <w:r w:rsidRPr="00BD6941">
              <w:rPr>
                <w:rStyle w:val="Hyperlink"/>
                <w:noProof/>
              </w:rPr>
              <w:t>4.IŠVADOS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4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CC3" w:rsidRDefault="00F16CC3">
          <w:r>
            <w:rPr>
              <w:b/>
              <w:bCs/>
              <w:noProof/>
            </w:rPr>
            <w:fldChar w:fldCharType="end"/>
          </w:r>
        </w:p>
      </w:sdtContent>
    </w:sdt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424D51" w:rsidP="00BE7A9E">
      <w:pPr>
        <w:spacing w:line="0" w:lineRule="atLeast"/>
        <w:rPr>
          <w:rFonts w:ascii="Times New Roman" w:eastAsia="Times New Roman" w:hAnsi="Times New Roman"/>
          <w:sz w:val="24"/>
        </w:rPr>
        <w:sectPr w:rsidR="00424D51">
          <w:pgSz w:w="12240" w:h="15840"/>
          <w:pgMar w:top="1019" w:right="760" w:bottom="177" w:left="1120" w:header="0" w:footer="0" w:gutter="0"/>
          <w:cols w:space="0" w:equalWidth="0">
            <w:col w:w="10360"/>
          </w:cols>
          <w:docGrid w:linePitch="360"/>
        </w:sectPr>
      </w:pPr>
    </w:p>
    <w:p w:rsidR="00424D51" w:rsidRDefault="00A8341D" w:rsidP="004E3A83">
      <w:pPr>
        <w:pStyle w:val="Heading1"/>
        <w:numPr>
          <w:ilvl w:val="0"/>
          <w:numId w:val="9"/>
        </w:numPr>
        <w:jc w:val="center"/>
        <w:rPr>
          <w:rFonts w:eastAsia="Times New Roman"/>
        </w:rPr>
      </w:pPr>
      <w:bookmarkStart w:id="2" w:name="page3"/>
      <w:bookmarkStart w:id="3" w:name="_Toc59192214"/>
      <w:bookmarkEnd w:id="2"/>
      <w:r>
        <w:rPr>
          <w:rFonts w:eastAsia="Times New Roman"/>
        </w:rPr>
        <w:lastRenderedPageBreak/>
        <w:t>UŽDUOTIS</w:t>
      </w:r>
      <w:bookmarkEnd w:id="3"/>
    </w:p>
    <w:p w:rsidR="00424D51" w:rsidRDefault="00424D51">
      <w:pPr>
        <w:spacing w:line="200" w:lineRule="exact"/>
        <w:rPr>
          <w:rFonts w:ascii="Times New Roman" w:eastAsia="Times New Roman" w:hAnsi="Times New Roman"/>
        </w:rPr>
      </w:pPr>
    </w:p>
    <w:p w:rsidR="00424D51" w:rsidRDefault="0032095F" w:rsidP="0032095F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32095F">
        <w:rPr>
          <w:rFonts w:ascii="Times New Roman" w:eastAsia="Times New Roman" w:hAnsi="Times New Roman"/>
          <w:sz w:val="24"/>
          <w:szCs w:val="24"/>
        </w:rPr>
        <w:t xml:space="preserve">5 – </w:t>
      </w:r>
      <w:proofErr w:type="spellStart"/>
      <w:proofErr w:type="gramStart"/>
      <w:r w:rsidRPr="0032095F">
        <w:rPr>
          <w:rFonts w:ascii="Times New Roman" w:eastAsia="Times New Roman" w:hAnsi="Times New Roman"/>
          <w:sz w:val="24"/>
          <w:szCs w:val="24"/>
        </w:rPr>
        <w:t>užduotis</w:t>
      </w:r>
      <w:proofErr w:type="spellEnd"/>
      <w:proofErr w:type="gramEnd"/>
      <w:r w:rsidRPr="0032095F">
        <w:rPr>
          <w:rFonts w:ascii="Times New Roman" w:eastAsia="Times New Roman" w:hAnsi="Times New Roman"/>
          <w:sz w:val="24"/>
          <w:szCs w:val="24"/>
        </w:rPr>
        <w:t xml:space="preserve"> (16-20 </w:t>
      </w:r>
      <w:proofErr w:type="spellStart"/>
      <w:r w:rsidRPr="0032095F">
        <w:rPr>
          <w:rFonts w:ascii="Times New Roman" w:eastAsia="Times New Roman" w:hAnsi="Times New Roman"/>
          <w:sz w:val="24"/>
          <w:szCs w:val="24"/>
        </w:rPr>
        <w:t>variantams</w:t>
      </w:r>
      <w:proofErr w:type="spellEnd"/>
      <w:r w:rsidRPr="0032095F">
        <w:rPr>
          <w:rFonts w:ascii="Times New Roman" w:eastAsia="Times New Roman" w:hAnsi="Times New Roman"/>
          <w:sz w:val="24"/>
          <w:szCs w:val="24"/>
        </w:rPr>
        <w:t>)</w:t>
      </w:r>
    </w:p>
    <w:p w:rsidR="0032095F" w:rsidRDefault="0032095F" w:rsidP="0032095F">
      <w:pPr>
        <w:spacing w:line="0" w:lineRule="atLeast"/>
        <w:ind w:firstLine="720"/>
        <w:rPr>
          <w:rFonts w:ascii="Times New Roman" w:hAnsi="Times New Roman" w:cs="Times New Roman"/>
          <w:sz w:val="24"/>
          <w:szCs w:val="24"/>
        </w:rPr>
      </w:pPr>
      <w:r w:rsidRPr="0032095F">
        <w:rPr>
          <w:rFonts w:ascii="Cambria Math" w:hAnsi="Cambria Math" w:cs="Cambria Math"/>
          <w:sz w:val="24"/>
          <w:szCs w:val="24"/>
        </w:rPr>
        <w:t>𝑇</w:t>
      </w:r>
      <w:r w:rsidRPr="0032095F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temperatūros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kūnas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patalpinamas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į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aplinką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kurios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temperatūra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r w:rsidRPr="0032095F">
        <w:rPr>
          <w:rFonts w:ascii="Cambria Math" w:hAnsi="Cambria Math" w:cs="Cambria Math"/>
          <w:sz w:val="24"/>
          <w:szCs w:val="24"/>
        </w:rPr>
        <w:t>𝑇𝐴</w:t>
      </w:r>
      <w:proofErr w:type="gramStart"/>
      <w:r w:rsidRPr="0032095F">
        <w:rPr>
          <w:rFonts w:ascii="Times New Roman" w:hAnsi="Times New Roman" w:cs="Times New Roman"/>
          <w:sz w:val="24"/>
          <w:szCs w:val="24"/>
        </w:rPr>
        <w:t>1 .</w:t>
      </w:r>
      <w:proofErr w:type="gram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Tariama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kad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aplinkos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temperatūra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yra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palaikoma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išorinių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šaltinių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kūno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temperatūra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neturi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įtakos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aplinkos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temperatūrai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Praėjus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laikui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r w:rsidRPr="0032095F">
        <w:rPr>
          <w:rFonts w:ascii="Cambria Math" w:hAnsi="Cambria Math" w:cs="Cambria Math"/>
          <w:sz w:val="24"/>
          <w:szCs w:val="24"/>
        </w:rPr>
        <w:t>𝑡𝑠</w:t>
      </w:r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aplinkos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temperatūra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pradeda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kisti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pagal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nurodytą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dėsnį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r w:rsidRPr="0032095F">
        <w:rPr>
          <w:rFonts w:ascii="Cambria Math" w:hAnsi="Cambria Math" w:cs="Cambria Math"/>
          <w:sz w:val="24"/>
          <w:szCs w:val="24"/>
        </w:rPr>
        <w:t/>
      </w:r>
      <w:proofErr w:type="gramStart"/>
      <w:r w:rsidRPr="0032095F">
        <w:rPr>
          <w:rFonts w:ascii="Cambria Math" w:hAnsi="Cambria Math" w:cs="Cambria Math"/>
          <w:sz w:val="24"/>
          <w:szCs w:val="24"/>
        </w:rPr>
        <w:t/>
      </w:r>
      <w:r w:rsidRPr="003209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095F">
        <w:rPr>
          <w:rFonts w:ascii="Cambria Math" w:hAnsi="Cambria Math" w:cs="Cambria Math"/>
          <w:sz w:val="24"/>
          <w:szCs w:val="24"/>
        </w:rPr>
        <w:t>𝑡</w:t>
      </w:r>
      <w:r w:rsidRPr="0032095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pakinta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iki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r w:rsidRPr="0032095F">
        <w:rPr>
          <w:rFonts w:ascii="Cambria Math" w:hAnsi="Cambria Math" w:cs="Cambria Math"/>
          <w:sz w:val="24"/>
          <w:szCs w:val="24"/>
        </w:rPr>
        <w:t>𝑇𝐴</w:t>
      </w:r>
      <w:r w:rsidRPr="0032095F">
        <w:rPr>
          <w:rFonts w:ascii="Times New Roman" w:hAnsi="Times New Roman" w:cs="Times New Roman"/>
          <w:sz w:val="24"/>
          <w:szCs w:val="24"/>
        </w:rPr>
        <w:t xml:space="preserve">2 ,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kuri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yra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palaikoma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likusį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laiką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Žinoma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kad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Niutono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temperatūros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kaitos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dėsnyje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taikomas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proporcingumo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koeficientas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priklauso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nuo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kūno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temperatūros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pagal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dėsnį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(</w:t>
      </w:r>
      <w:r w:rsidRPr="0032095F">
        <w:rPr>
          <w:rFonts w:ascii="Cambria Math" w:hAnsi="Cambria Math" w:cs="Cambria Math"/>
          <w:sz w:val="24"/>
          <w:szCs w:val="24"/>
        </w:rPr>
        <w:t>𝑇</w:t>
      </w:r>
      <w:r w:rsidRPr="0032095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Raskite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kaip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kinta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kūno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temperatūra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nuo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pradinio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laiko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iki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r w:rsidRPr="0032095F">
        <w:rPr>
          <w:rFonts w:ascii="Cambria Math" w:hAnsi="Cambria Math" w:cs="Cambria Math"/>
          <w:sz w:val="24"/>
          <w:szCs w:val="24"/>
        </w:rPr>
        <w:t>𝑡𝑚𝑎𝑥</w:t>
      </w:r>
      <w:r w:rsidRPr="003209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kūno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temperatūra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pasiekia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aplinkos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temperatūrą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32095F" w:rsidRPr="0032095F" w:rsidRDefault="0032095F" w:rsidP="0032095F">
      <w:pPr>
        <w:spacing w:line="0" w:lineRule="atLeast"/>
        <w:ind w:firstLine="720"/>
        <w:rPr>
          <w:rFonts w:ascii="Times New Roman" w:hAnsi="Times New Roman" w:cs="Times New Roman"/>
          <w:sz w:val="24"/>
          <w:szCs w:val="24"/>
        </w:rPr>
      </w:pPr>
    </w:p>
    <w:p w:rsidR="0032095F" w:rsidRPr="0032095F" w:rsidRDefault="0032095F" w:rsidP="0032095F">
      <w:pPr>
        <w:spacing w:line="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095F">
        <w:rPr>
          <w:rFonts w:ascii="Times New Roman" w:hAnsi="Times New Roman" w:cs="Times New Roman"/>
          <w:sz w:val="24"/>
          <w:szCs w:val="24"/>
        </w:rPr>
        <w:t>Išspręskite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tą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pačią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lygtį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jeigu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pradinė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kūno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temperatūra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lygi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r w:rsidRPr="0032095F">
        <w:rPr>
          <w:rFonts w:ascii="Cambria Math" w:hAnsi="Cambria Math" w:cs="Cambria Math"/>
          <w:sz w:val="24"/>
          <w:szCs w:val="24"/>
        </w:rPr>
        <w:t>𝑇</w:t>
      </w:r>
      <w:proofErr w:type="gramStart"/>
      <w:r w:rsidRPr="0032095F">
        <w:rPr>
          <w:rFonts w:ascii="Times New Roman" w:hAnsi="Times New Roman" w:cs="Times New Roman"/>
          <w:sz w:val="24"/>
          <w:szCs w:val="24"/>
        </w:rPr>
        <w:t>2 .</w:t>
      </w:r>
      <w:proofErr w:type="gram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Kaip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skiriasi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skirtingomis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pradinėmis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kūno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temperatūromis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gauti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sprendiniai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jų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savybės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stabilumo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tikslumo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95F">
        <w:rPr>
          <w:rFonts w:ascii="Times New Roman" w:hAnsi="Times New Roman" w:cs="Times New Roman"/>
          <w:sz w:val="24"/>
          <w:szCs w:val="24"/>
        </w:rPr>
        <w:t>žingsniai</w:t>
      </w:r>
      <w:proofErr w:type="spellEnd"/>
      <w:r w:rsidRPr="0032095F">
        <w:rPr>
          <w:rFonts w:ascii="Times New Roman" w:hAnsi="Times New Roman" w:cs="Times New Roman"/>
          <w:sz w:val="24"/>
          <w:szCs w:val="24"/>
        </w:rPr>
        <w:t>)?</w:t>
      </w:r>
    </w:p>
    <w:p w:rsidR="0032095F" w:rsidRDefault="0032095F" w:rsidP="0032095F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</w:p>
    <w:p w:rsidR="00D8518D" w:rsidRPr="00D8518D" w:rsidRDefault="0032095F" w:rsidP="0032095F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Uždavinyje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naudojami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dydžiai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:rsidR="00D8518D" w:rsidRDefault="0032095F" w:rsidP="005248AB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3474720" cy="510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18D" w:rsidRDefault="00F54FF2" w:rsidP="00D8518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proofErr w:type="spellStart"/>
      <w:r>
        <w:rPr>
          <w:rFonts w:ascii="Times New Roman" w:eastAsia="Times New Roman" w:hAnsi="Times New Roman"/>
          <w:i/>
          <w:color w:val="44546A"/>
          <w:sz w:val="18"/>
        </w:rPr>
        <w:t>Lentele</w:t>
      </w:r>
      <w:proofErr w:type="spellEnd"/>
      <w:r w:rsidR="00F16CC3">
        <w:rPr>
          <w:rFonts w:ascii="Times New Roman" w:eastAsia="Times New Roman" w:hAnsi="Times New Roman"/>
          <w:i/>
          <w:color w:val="44546A"/>
          <w:sz w:val="18"/>
        </w:rPr>
        <w:t>. 1</w:t>
      </w:r>
    </w:p>
    <w:p w:rsidR="0032095F" w:rsidRPr="0032095F" w:rsidRDefault="0032095F" w:rsidP="00D8518D">
      <w:pPr>
        <w:spacing w:line="0" w:lineRule="atLeast"/>
        <w:ind w:right="-266"/>
        <w:jc w:val="center"/>
        <w:rPr>
          <w:rFonts w:ascii="Times New Roman" w:eastAsia="Times New Roman" w:hAnsi="Times New Roman"/>
          <w:color w:val="44546A"/>
          <w:sz w:val="24"/>
          <w:szCs w:val="24"/>
        </w:rPr>
      </w:pPr>
      <w:proofErr w:type="spellStart"/>
      <w:r w:rsidRPr="0032095F">
        <w:rPr>
          <w:rFonts w:ascii="Times New Roman" w:eastAsia="Times New Roman" w:hAnsi="Times New Roman"/>
          <w:color w:val="000000" w:themeColor="text1"/>
          <w:sz w:val="24"/>
          <w:szCs w:val="24"/>
        </w:rPr>
        <w:t>Uždavinyje</w:t>
      </w:r>
      <w:proofErr w:type="spellEnd"/>
      <w:r w:rsidRPr="0032095F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2095F">
        <w:rPr>
          <w:rFonts w:ascii="Times New Roman" w:eastAsia="Times New Roman" w:hAnsi="Times New Roman"/>
          <w:color w:val="000000" w:themeColor="text1"/>
          <w:sz w:val="24"/>
          <w:szCs w:val="24"/>
        </w:rPr>
        <w:t>naudojami</w:t>
      </w:r>
      <w:proofErr w:type="spellEnd"/>
      <w:r w:rsidRPr="0032095F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2095F">
        <w:rPr>
          <w:rFonts w:ascii="Times New Roman" w:eastAsia="Times New Roman" w:hAnsi="Times New Roman"/>
          <w:color w:val="000000" w:themeColor="text1"/>
          <w:sz w:val="24"/>
          <w:szCs w:val="24"/>
        </w:rPr>
        <w:t>dėsniai</w:t>
      </w:r>
      <w:proofErr w:type="spellEnd"/>
      <w:r w:rsidRPr="0032095F">
        <w:rPr>
          <w:rFonts w:ascii="Times New Roman" w:eastAsia="Times New Roman" w:hAnsi="Times New Roman"/>
          <w:color w:val="000000" w:themeColor="text1"/>
          <w:sz w:val="24"/>
          <w:szCs w:val="24"/>
        </w:rPr>
        <w:t>:</w:t>
      </w:r>
    </w:p>
    <w:p w:rsidR="005248AB" w:rsidRDefault="0032095F" w:rsidP="0032095F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5890260" cy="678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41D" w:rsidRDefault="00F54FF2" w:rsidP="00AB541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proofErr w:type="spellStart"/>
      <w:r>
        <w:rPr>
          <w:rFonts w:ascii="Times New Roman" w:eastAsia="Times New Roman" w:hAnsi="Times New Roman"/>
          <w:i/>
          <w:color w:val="44546A"/>
          <w:sz w:val="18"/>
        </w:rPr>
        <w:t>Lentele</w:t>
      </w:r>
      <w:proofErr w:type="spellEnd"/>
      <w:r>
        <w:rPr>
          <w:rFonts w:ascii="Times New Roman" w:eastAsia="Times New Roman" w:hAnsi="Times New Roman"/>
          <w:i/>
          <w:color w:val="44546A"/>
          <w:sz w:val="18"/>
        </w:rPr>
        <w:t>. 2</w:t>
      </w:r>
    </w:p>
    <w:p w:rsidR="004E3A83" w:rsidRPr="004E3A83" w:rsidRDefault="004E3A83" w:rsidP="004E3A83">
      <w:pPr>
        <w:pStyle w:val="Heading1"/>
        <w:jc w:val="center"/>
      </w:pPr>
      <w:bookmarkStart w:id="4" w:name="_Toc59192215"/>
      <w:r w:rsidRPr="004E3A83">
        <w:t xml:space="preserve">2. </w:t>
      </w:r>
      <w:proofErr w:type="spellStart"/>
      <w:r w:rsidRPr="004E3A83">
        <w:t>Sprendinys</w:t>
      </w:r>
      <w:bookmarkEnd w:id="4"/>
      <w:proofErr w:type="spellEnd"/>
    </w:p>
    <w:p w:rsidR="00FD5B10" w:rsidRPr="004E3A83" w:rsidRDefault="004E3A83" w:rsidP="004E3A83">
      <w:pPr>
        <w:pStyle w:val="Heading2"/>
      </w:pPr>
      <w:bookmarkStart w:id="5" w:name="_Toc59192216"/>
      <w:r w:rsidRPr="004E3A83">
        <w:t xml:space="preserve">2.1 </w:t>
      </w:r>
      <w:proofErr w:type="spellStart"/>
      <w:r w:rsidRPr="004E3A83">
        <w:t>D</w:t>
      </w:r>
      <w:r>
        <w:t>iferencialinė</w:t>
      </w:r>
      <w:proofErr w:type="spellEnd"/>
      <w:r>
        <w:t xml:space="preserve"> </w:t>
      </w:r>
      <w:proofErr w:type="spellStart"/>
      <w:r w:rsidRPr="004E3A83">
        <w:t>lygtis</w:t>
      </w:r>
      <w:bookmarkEnd w:id="5"/>
      <w:proofErr w:type="spellEnd"/>
    </w:p>
    <w:p w:rsidR="00FD5B10" w:rsidRDefault="00FD5B10" w:rsidP="00AB541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</w:p>
    <w:p w:rsidR="00FD5B10" w:rsidRPr="004E3A83" w:rsidRDefault="004E3A83" w:rsidP="00AB541D">
      <w:pPr>
        <w:spacing w:line="0" w:lineRule="atLeast"/>
        <w:ind w:right="-266"/>
        <w:jc w:val="center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4E3A83">
        <w:rPr>
          <w:rFonts w:ascii="Times New Roman" w:eastAsia="Times New Roman" w:hAnsi="Times New Roman"/>
          <w:b/>
          <w:sz w:val="24"/>
          <w:szCs w:val="24"/>
        </w:rPr>
        <w:t>Niutono</w:t>
      </w:r>
      <w:proofErr w:type="spellEnd"/>
      <w:r w:rsidRPr="004E3A83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4E3A83">
        <w:rPr>
          <w:rFonts w:ascii="Times New Roman" w:eastAsia="Times New Roman" w:hAnsi="Times New Roman"/>
          <w:b/>
          <w:sz w:val="24"/>
          <w:szCs w:val="24"/>
        </w:rPr>
        <w:t>temperatūros</w:t>
      </w:r>
      <w:proofErr w:type="spellEnd"/>
      <w:r w:rsidRPr="004E3A83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4E3A83">
        <w:rPr>
          <w:rFonts w:ascii="Times New Roman" w:eastAsia="Times New Roman" w:hAnsi="Times New Roman"/>
          <w:b/>
          <w:sz w:val="24"/>
          <w:szCs w:val="24"/>
        </w:rPr>
        <w:t>kitimo</w:t>
      </w:r>
      <w:proofErr w:type="spellEnd"/>
      <w:r w:rsidRPr="004E3A83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4E3A83">
        <w:rPr>
          <w:rFonts w:ascii="Times New Roman" w:eastAsia="Times New Roman" w:hAnsi="Times New Roman"/>
          <w:b/>
          <w:sz w:val="24"/>
          <w:szCs w:val="24"/>
        </w:rPr>
        <w:t>dėsnis</w:t>
      </w:r>
      <w:proofErr w:type="spellEnd"/>
      <w:r w:rsidRPr="004E3A83">
        <w:rPr>
          <w:rFonts w:ascii="Times New Roman" w:eastAsia="Times New Roman" w:hAnsi="Times New Roman"/>
          <w:b/>
          <w:sz w:val="24"/>
          <w:szCs w:val="24"/>
        </w:rPr>
        <w:t>:</w:t>
      </w:r>
    </w:p>
    <w:p w:rsidR="00FD5B10" w:rsidRPr="004E3A83" w:rsidRDefault="00FD5B10" w:rsidP="00FD5B10">
      <w:pPr>
        <w:spacing w:line="0" w:lineRule="atLeast"/>
        <w:ind w:right="-266"/>
        <w:jc w:val="center"/>
        <w:rPr>
          <w:b/>
          <w:sz w:val="24"/>
          <w:szCs w:val="24"/>
        </w:rPr>
      </w:pPr>
      <w:r w:rsidRPr="004E3A83">
        <w:rPr>
          <w:rFonts w:ascii="Cambria Math" w:hAnsi="Cambria Math" w:cs="Cambria Math"/>
          <w:b/>
          <w:sz w:val="24"/>
          <w:szCs w:val="24"/>
        </w:rPr>
        <w:t>𝑑𝑇</w:t>
      </w:r>
      <w:r w:rsidR="004E3A83" w:rsidRPr="004E3A83">
        <w:rPr>
          <w:b/>
          <w:sz w:val="24"/>
          <w:szCs w:val="24"/>
        </w:rPr>
        <w:t>/</w:t>
      </w:r>
      <w:r w:rsidRPr="004E3A83">
        <w:rPr>
          <w:rFonts w:ascii="Cambria Math" w:hAnsi="Cambria Math" w:cs="Cambria Math"/>
          <w:b/>
          <w:sz w:val="24"/>
          <w:szCs w:val="24"/>
        </w:rPr>
        <w:t>𝑑𝑡</w:t>
      </w:r>
      <w:r w:rsidRPr="004E3A83">
        <w:rPr>
          <w:b/>
          <w:sz w:val="24"/>
          <w:szCs w:val="24"/>
        </w:rPr>
        <w:t xml:space="preserve"> = </w:t>
      </w:r>
      <w:r w:rsidRPr="004E3A83">
        <w:rPr>
          <w:rFonts w:ascii="Cambria Math" w:hAnsi="Cambria Math" w:cs="Cambria Math"/>
          <w:b/>
          <w:sz w:val="24"/>
          <w:szCs w:val="24"/>
        </w:rPr>
        <w:t>𝑘</w:t>
      </w:r>
      <w:r w:rsidRPr="004E3A83">
        <w:rPr>
          <w:b/>
          <w:sz w:val="24"/>
          <w:szCs w:val="24"/>
        </w:rPr>
        <w:t xml:space="preserve"> ∙ (</w:t>
      </w:r>
      <w:r w:rsidRPr="004E3A83">
        <w:rPr>
          <w:rFonts w:ascii="Cambria Math" w:hAnsi="Cambria Math" w:cs="Cambria Math"/>
          <w:b/>
          <w:sz w:val="24"/>
          <w:szCs w:val="24"/>
        </w:rPr>
        <w:t>𝑇</w:t>
      </w:r>
      <w:r w:rsidRPr="004E3A83">
        <w:rPr>
          <w:b/>
          <w:sz w:val="24"/>
          <w:szCs w:val="24"/>
        </w:rPr>
        <w:t xml:space="preserve"> − </w:t>
      </w:r>
      <w:r w:rsidRPr="004E3A83">
        <w:rPr>
          <w:rFonts w:ascii="Cambria Math" w:hAnsi="Cambria Math" w:cs="Cambria Math"/>
          <w:b/>
          <w:sz w:val="24"/>
          <w:szCs w:val="24"/>
        </w:rPr>
        <w:t>𝑇𝐴</w:t>
      </w:r>
      <w:r w:rsidR="004E3A83" w:rsidRPr="004E3A83">
        <w:rPr>
          <w:b/>
          <w:sz w:val="24"/>
          <w:szCs w:val="24"/>
        </w:rPr>
        <w:t>)</w:t>
      </w:r>
    </w:p>
    <w:p w:rsidR="004E3A83" w:rsidRDefault="004E3A83" w:rsidP="004E3A83">
      <w:pPr>
        <w:spacing w:line="0" w:lineRule="atLeast"/>
        <w:ind w:right="-266"/>
        <w:jc w:val="center"/>
        <w:rPr>
          <w:sz w:val="24"/>
          <w:szCs w:val="24"/>
          <w:lang w:val="lt-LT"/>
        </w:rPr>
      </w:pPr>
      <w:r w:rsidRPr="004E3A83">
        <w:rPr>
          <w:rFonts w:ascii="Cambria Math" w:hAnsi="Cambria Math" w:cs="Cambria Math"/>
          <w:sz w:val="24"/>
          <w:szCs w:val="24"/>
        </w:rPr>
        <w:t>𝑇</w:t>
      </w:r>
      <w:r w:rsidRPr="004E3A83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k</w:t>
      </w:r>
      <w:r>
        <w:rPr>
          <w:sz w:val="24"/>
          <w:szCs w:val="24"/>
          <w:lang w:val="lt-LT"/>
        </w:rPr>
        <w:t>ūno temperatūra</w:t>
      </w:r>
      <w:r>
        <w:rPr>
          <w:sz w:val="24"/>
          <w:szCs w:val="24"/>
          <w:lang w:val="lt-LT"/>
        </w:rPr>
        <w:t xml:space="preserve"> laiko momentu</w:t>
      </w:r>
    </w:p>
    <w:p w:rsidR="004E3A83" w:rsidRDefault="004E3A83" w:rsidP="004E3A83">
      <w:pPr>
        <w:spacing w:line="0" w:lineRule="atLeast"/>
        <w:ind w:right="-266"/>
        <w:jc w:val="center"/>
        <w:rPr>
          <w:sz w:val="24"/>
          <w:szCs w:val="24"/>
        </w:rPr>
      </w:pPr>
      <w:r w:rsidRPr="004E3A83">
        <w:rPr>
          <w:rFonts w:ascii="Cambria Math" w:hAnsi="Cambria Math" w:cs="Cambria Math"/>
          <w:sz w:val="24"/>
          <w:szCs w:val="24"/>
        </w:rPr>
        <w:t>𝑇</w:t>
      </w:r>
      <w:r>
        <w:rPr>
          <w:rFonts w:ascii="Cambria Math" w:hAnsi="Cambria Math" w:cs="Cambria Math"/>
          <w:sz w:val="24"/>
          <w:szCs w:val="24"/>
        </w:rPr>
        <w:t>A</w:t>
      </w:r>
      <w:r w:rsidRPr="004E3A83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aplinkos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temperatūra</w:t>
      </w:r>
      <w:proofErr w:type="spellEnd"/>
    </w:p>
    <w:p w:rsidR="004E3A83" w:rsidRPr="004E3A83" w:rsidRDefault="004E3A83" w:rsidP="004E3A83">
      <w:pPr>
        <w:spacing w:line="0" w:lineRule="atLeast"/>
        <w:ind w:right="-266"/>
        <w:jc w:val="center"/>
        <w:rPr>
          <w:sz w:val="24"/>
          <w:szCs w:val="24"/>
          <w:lang w:val="lt-LT"/>
        </w:rPr>
      </w:pPr>
      <w:r>
        <w:rPr>
          <w:rFonts w:ascii="Cambria Math" w:hAnsi="Cambria Math" w:cs="Cambria Math"/>
          <w:sz w:val="24"/>
          <w:szCs w:val="24"/>
        </w:rPr>
        <w:t>k</w:t>
      </w:r>
      <w:r w:rsidRPr="004E3A83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temperatūros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kitimos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greitis</w:t>
      </w:r>
      <w:proofErr w:type="spellEnd"/>
    </w:p>
    <w:p w:rsidR="004E3A83" w:rsidRPr="004E3A83" w:rsidRDefault="004E3A83" w:rsidP="00FD5B10">
      <w:pPr>
        <w:spacing w:line="0" w:lineRule="atLeast"/>
        <w:ind w:right="-266"/>
        <w:jc w:val="center"/>
        <w:rPr>
          <w:sz w:val="24"/>
          <w:szCs w:val="24"/>
        </w:rPr>
      </w:pPr>
    </w:p>
    <w:p w:rsidR="004E3A83" w:rsidRPr="004E3A83" w:rsidRDefault="004E3A83" w:rsidP="00FD5B10">
      <w:pPr>
        <w:spacing w:line="0" w:lineRule="atLeast"/>
        <w:ind w:right="-266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3A83">
        <w:rPr>
          <w:rFonts w:ascii="Times New Roman" w:hAnsi="Times New Roman" w:cs="Times New Roman"/>
          <w:b/>
          <w:sz w:val="24"/>
          <w:szCs w:val="24"/>
        </w:rPr>
        <w:t>Eulerio</w:t>
      </w:r>
      <w:proofErr w:type="spellEnd"/>
      <w:r w:rsidRPr="004E3A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3A83">
        <w:rPr>
          <w:rFonts w:ascii="Times New Roman" w:hAnsi="Times New Roman" w:cs="Times New Roman"/>
          <w:b/>
          <w:sz w:val="24"/>
          <w:szCs w:val="24"/>
        </w:rPr>
        <w:t>dėsnio</w:t>
      </w:r>
      <w:proofErr w:type="spellEnd"/>
      <w:r w:rsidRPr="004E3A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3A83">
        <w:rPr>
          <w:rFonts w:ascii="Times New Roman" w:hAnsi="Times New Roman" w:cs="Times New Roman"/>
          <w:b/>
          <w:sz w:val="24"/>
          <w:szCs w:val="24"/>
        </w:rPr>
        <w:t>lygtis</w:t>
      </w:r>
      <w:proofErr w:type="spellEnd"/>
      <w:r w:rsidRPr="004E3A83">
        <w:rPr>
          <w:rFonts w:ascii="Times New Roman" w:hAnsi="Times New Roman" w:cs="Times New Roman"/>
          <w:b/>
          <w:sz w:val="24"/>
          <w:szCs w:val="24"/>
        </w:rPr>
        <w:t>:</w:t>
      </w:r>
    </w:p>
    <w:p w:rsidR="004E3A83" w:rsidRPr="004E3A83" w:rsidRDefault="004E3A83" w:rsidP="004E3A83">
      <w:pPr>
        <w:spacing w:line="0" w:lineRule="atLeast"/>
        <w:ind w:right="-266"/>
        <w:jc w:val="center"/>
        <w:rPr>
          <w:b/>
          <w:sz w:val="24"/>
          <w:szCs w:val="24"/>
        </w:rPr>
      </w:pPr>
      <w:r w:rsidRPr="004E3A83">
        <w:rPr>
          <w:rFonts w:ascii="Cambria Math" w:hAnsi="Cambria Math" w:cs="Cambria Math"/>
          <w:b/>
          <w:sz w:val="24"/>
          <w:szCs w:val="24"/>
        </w:rPr>
        <w:t>𝑇</w:t>
      </w:r>
      <w:r w:rsidRPr="004E3A83">
        <w:rPr>
          <w:b/>
          <w:sz w:val="24"/>
          <w:szCs w:val="24"/>
        </w:rPr>
        <w:t xml:space="preserve"> </w:t>
      </w:r>
      <w:r w:rsidRPr="004E3A83">
        <w:rPr>
          <w:rFonts w:ascii="Cambria Math" w:hAnsi="Cambria Math" w:cs="Cambria Math"/>
          <w:b/>
          <w:sz w:val="24"/>
          <w:szCs w:val="24"/>
        </w:rPr>
        <w:t>𝑑𝑡</w:t>
      </w:r>
      <w:r w:rsidRPr="004E3A83">
        <w:rPr>
          <w:b/>
          <w:sz w:val="24"/>
          <w:szCs w:val="24"/>
        </w:rPr>
        <w:t xml:space="preserve"> =T + z * </w:t>
      </w:r>
      <w:proofErr w:type="spellStart"/>
      <w:proofErr w:type="gramStart"/>
      <w:r w:rsidRPr="004E3A83">
        <w:rPr>
          <w:b/>
          <w:sz w:val="24"/>
          <w:szCs w:val="24"/>
        </w:rPr>
        <w:t>dt</w:t>
      </w:r>
      <w:proofErr w:type="spellEnd"/>
      <w:proofErr w:type="gramEnd"/>
    </w:p>
    <w:p w:rsidR="004E3A83" w:rsidRPr="004E3A83" w:rsidRDefault="004E3A83" w:rsidP="004E3A83">
      <w:pPr>
        <w:spacing w:line="0" w:lineRule="atLeast"/>
        <w:ind w:right="-266"/>
        <w:jc w:val="center"/>
        <w:rPr>
          <w:sz w:val="24"/>
          <w:szCs w:val="24"/>
          <w:lang w:val="lt-LT"/>
        </w:rPr>
      </w:pPr>
      <w:r w:rsidRPr="004E3A83">
        <w:rPr>
          <w:rFonts w:ascii="Cambria Math" w:hAnsi="Cambria Math" w:cs="Cambria Math"/>
          <w:sz w:val="24"/>
          <w:szCs w:val="24"/>
        </w:rPr>
        <w:t>𝑇</w:t>
      </w:r>
      <w:r w:rsidRPr="004E3A83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k</w:t>
      </w:r>
      <w:r>
        <w:rPr>
          <w:sz w:val="24"/>
          <w:szCs w:val="24"/>
          <w:lang w:val="lt-LT"/>
        </w:rPr>
        <w:t>ūno temperatūra</w:t>
      </w:r>
    </w:p>
    <w:p w:rsidR="004E3A83" w:rsidRDefault="004E3A83" w:rsidP="004E3A83">
      <w:pPr>
        <w:spacing w:line="0" w:lineRule="atLeast"/>
        <w:ind w:right="-266"/>
        <w:jc w:val="center"/>
        <w:rPr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z</w:t>
      </w:r>
      <w:r w:rsidRPr="004E3A83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žingsnis</w:t>
      </w:r>
      <w:proofErr w:type="spellEnd"/>
    </w:p>
    <w:p w:rsidR="004E3A83" w:rsidRDefault="004E3A83" w:rsidP="004E3A83">
      <w:pPr>
        <w:spacing w:line="0" w:lineRule="atLeast"/>
        <w:ind w:right="-266"/>
        <w:jc w:val="center"/>
        <w:rPr>
          <w:sz w:val="24"/>
          <w:szCs w:val="24"/>
        </w:rPr>
      </w:pPr>
      <w:proofErr w:type="spellStart"/>
      <w:proofErr w:type="gramStart"/>
      <w:r>
        <w:rPr>
          <w:rFonts w:ascii="Cambria Math" w:hAnsi="Cambria Math" w:cs="Cambria Math"/>
          <w:sz w:val="24"/>
          <w:szCs w:val="24"/>
        </w:rPr>
        <w:t>dt</w:t>
      </w:r>
      <w:proofErr w:type="spellEnd"/>
      <w:proofErr w:type="gramEnd"/>
      <w:r w:rsidRPr="004E3A83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išvestinė</w:t>
      </w:r>
      <w:proofErr w:type="spellEnd"/>
    </w:p>
    <w:p w:rsidR="0026018F" w:rsidRDefault="0026018F" w:rsidP="0026018F">
      <w:pPr>
        <w:spacing w:line="0" w:lineRule="atLeast"/>
        <w:ind w:right="-266"/>
        <w:rPr>
          <w:sz w:val="24"/>
          <w:szCs w:val="24"/>
        </w:rPr>
      </w:pPr>
    </w:p>
    <w:p w:rsidR="004E3A83" w:rsidRDefault="004E3A83" w:rsidP="004E3A83">
      <w:pPr>
        <w:spacing w:line="0" w:lineRule="atLeast"/>
        <w:ind w:right="-26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A83">
        <w:rPr>
          <w:rFonts w:ascii="Times New Roman" w:hAnsi="Times New Roman" w:cs="Times New Roman"/>
          <w:b/>
          <w:sz w:val="24"/>
          <w:szCs w:val="24"/>
        </w:rPr>
        <w:t xml:space="preserve">IV </w:t>
      </w:r>
      <w:proofErr w:type="spellStart"/>
      <w:r w:rsidRPr="004E3A83">
        <w:rPr>
          <w:rFonts w:ascii="Times New Roman" w:hAnsi="Times New Roman" w:cs="Times New Roman"/>
          <w:b/>
          <w:sz w:val="24"/>
          <w:szCs w:val="24"/>
        </w:rPr>
        <w:t>eilės</w:t>
      </w:r>
      <w:proofErr w:type="spellEnd"/>
      <w:r w:rsidRPr="004E3A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3A83">
        <w:rPr>
          <w:rFonts w:ascii="Times New Roman" w:hAnsi="Times New Roman" w:cs="Times New Roman"/>
          <w:b/>
          <w:sz w:val="24"/>
          <w:szCs w:val="24"/>
        </w:rPr>
        <w:t>Rungės</w:t>
      </w:r>
      <w:proofErr w:type="spellEnd"/>
      <w:r w:rsidRPr="004E3A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3A83">
        <w:rPr>
          <w:rFonts w:ascii="Times New Roman" w:hAnsi="Times New Roman" w:cs="Times New Roman"/>
          <w:b/>
          <w:sz w:val="24"/>
          <w:szCs w:val="24"/>
        </w:rPr>
        <w:t>ir</w:t>
      </w:r>
      <w:proofErr w:type="spellEnd"/>
      <w:r w:rsidRPr="004E3A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3A83">
        <w:rPr>
          <w:rFonts w:ascii="Times New Roman" w:hAnsi="Times New Roman" w:cs="Times New Roman"/>
          <w:b/>
          <w:sz w:val="24"/>
          <w:szCs w:val="24"/>
        </w:rPr>
        <w:t>Kutos</w:t>
      </w:r>
      <w:proofErr w:type="spellEnd"/>
      <w:r w:rsidRPr="004E3A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3A83">
        <w:rPr>
          <w:rFonts w:ascii="Times New Roman" w:hAnsi="Times New Roman" w:cs="Times New Roman"/>
          <w:b/>
          <w:sz w:val="24"/>
          <w:szCs w:val="24"/>
        </w:rPr>
        <w:t>etapų</w:t>
      </w:r>
      <w:proofErr w:type="spellEnd"/>
      <w:r w:rsidRPr="004E3A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3A83">
        <w:rPr>
          <w:rFonts w:ascii="Times New Roman" w:hAnsi="Times New Roman" w:cs="Times New Roman"/>
          <w:b/>
          <w:sz w:val="24"/>
          <w:szCs w:val="24"/>
        </w:rPr>
        <w:t>lygtys</w:t>
      </w:r>
      <w:proofErr w:type="spellEnd"/>
      <w:r w:rsidRPr="004E3A83">
        <w:rPr>
          <w:rFonts w:ascii="Times New Roman" w:hAnsi="Times New Roman" w:cs="Times New Roman"/>
          <w:b/>
          <w:sz w:val="24"/>
          <w:szCs w:val="24"/>
        </w:rPr>
        <w:t>:</w:t>
      </w:r>
    </w:p>
    <w:p w:rsidR="004E3A83" w:rsidRPr="0026018F" w:rsidRDefault="004E3A83" w:rsidP="004E3A83">
      <w:pPr>
        <w:spacing w:line="0" w:lineRule="atLeast"/>
        <w:ind w:right="-266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 w:rsidRPr="0026018F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proofErr w:type="gramStart"/>
      <w:r w:rsidRPr="0026018F">
        <w:rPr>
          <w:rFonts w:ascii="Times New Roman" w:hAnsi="Times New Roman" w:cs="Times New Roman"/>
          <w:sz w:val="24"/>
          <w:szCs w:val="24"/>
        </w:rPr>
        <w:t>etapas</w:t>
      </w:r>
      <w:proofErr w:type="spellEnd"/>
      <w:r w:rsidRPr="0026018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6018F" w:rsidRPr="0026018F">
        <w:rPr>
          <w:rFonts w:ascii="Times New Roman" w:hAnsi="Times New Roman" w:cs="Times New Roman"/>
          <w:sz w:val="24"/>
          <w:szCs w:val="24"/>
        </w:rPr>
        <w:t>(</w:t>
      </w:r>
      <w:r w:rsidR="0026018F" w:rsidRPr="0026018F">
        <w:rPr>
          <w:rFonts w:ascii="Times New Roman" w:hAnsi="Times New Roman" w:cs="Times New Roman"/>
          <w:sz w:val="24"/>
          <w:szCs w:val="24"/>
          <w:lang w:val="lt-LT"/>
        </w:rPr>
        <w:t>žingsnis)</w:t>
      </w:r>
    </w:p>
    <w:p w:rsidR="004E3A83" w:rsidRPr="0026018F" w:rsidRDefault="004E3A83" w:rsidP="004E3A83">
      <w:pPr>
        <w:spacing w:line="0" w:lineRule="atLeast"/>
        <w:ind w:right="-266"/>
        <w:jc w:val="center"/>
        <w:rPr>
          <w:sz w:val="24"/>
          <w:szCs w:val="24"/>
        </w:rPr>
      </w:pPr>
      <w:r w:rsidRPr="0026018F">
        <w:rPr>
          <w:rFonts w:ascii="Cambria Math" w:hAnsi="Cambria Math" w:cs="Cambria Math"/>
          <w:sz w:val="24"/>
          <w:szCs w:val="24"/>
        </w:rPr>
        <w:t>d</w:t>
      </w:r>
      <w:r w:rsidRPr="0026018F">
        <w:rPr>
          <w:rFonts w:ascii="Cambria Math" w:hAnsi="Cambria Math" w:cs="Cambria Math"/>
          <w:sz w:val="24"/>
          <w:szCs w:val="24"/>
        </w:rPr>
        <w:t>𝑡</w:t>
      </w:r>
      <w:r w:rsidRPr="0026018F">
        <w:rPr>
          <w:rFonts w:ascii="Cambria Math" w:hAnsi="Cambria Math" w:cs="Cambria Math"/>
          <w:sz w:val="24"/>
          <w:szCs w:val="24"/>
        </w:rPr>
        <w:t>1</w:t>
      </w:r>
      <w:r w:rsidRPr="0026018F">
        <w:rPr>
          <w:sz w:val="24"/>
          <w:szCs w:val="24"/>
        </w:rPr>
        <w:t xml:space="preserve"> =</w:t>
      </w:r>
      <w:r w:rsidRPr="0026018F">
        <w:rPr>
          <w:sz w:val="24"/>
          <w:szCs w:val="24"/>
        </w:rPr>
        <w:t xml:space="preserve"> k * (T – TA)</w:t>
      </w:r>
    </w:p>
    <w:p w:rsidR="004E3A83" w:rsidRPr="0026018F" w:rsidRDefault="004E3A83" w:rsidP="004E3A83">
      <w:pPr>
        <w:spacing w:line="0" w:lineRule="atLeast"/>
        <w:ind w:right="-266"/>
        <w:jc w:val="center"/>
        <w:rPr>
          <w:sz w:val="24"/>
          <w:szCs w:val="24"/>
        </w:rPr>
      </w:pPr>
      <w:r w:rsidRPr="0026018F">
        <w:rPr>
          <w:rFonts w:ascii="Cambria Math" w:hAnsi="Cambria Math" w:cs="Cambria Math"/>
          <w:sz w:val="24"/>
          <w:szCs w:val="24"/>
        </w:rPr>
        <w:t>T11</w:t>
      </w:r>
      <w:r w:rsidRPr="0026018F">
        <w:rPr>
          <w:sz w:val="24"/>
          <w:szCs w:val="24"/>
        </w:rPr>
        <w:t xml:space="preserve"> = </w:t>
      </w:r>
      <w:r w:rsidRPr="0026018F">
        <w:rPr>
          <w:sz w:val="24"/>
          <w:szCs w:val="24"/>
        </w:rPr>
        <w:t>T + z/2 * dt1</w:t>
      </w:r>
    </w:p>
    <w:p w:rsidR="004E3A83" w:rsidRPr="0026018F" w:rsidRDefault="0026018F" w:rsidP="004E3A83">
      <w:pPr>
        <w:spacing w:line="0" w:lineRule="atLeast"/>
        <w:ind w:right="-26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18F">
        <w:rPr>
          <w:rFonts w:ascii="Times New Roman" w:hAnsi="Times New Roman" w:cs="Times New Roman"/>
          <w:b/>
          <w:sz w:val="24"/>
          <w:szCs w:val="24"/>
        </w:rPr>
        <w:t xml:space="preserve">2 </w:t>
      </w:r>
      <w:proofErr w:type="spellStart"/>
      <w:proofErr w:type="gramStart"/>
      <w:r w:rsidRPr="0026018F">
        <w:rPr>
          <w:rFonts w:ascii="Times New Roman" w:hAnsi="Times New Roman" w:cs="Times New Roman"/>
          <w:b/>
          <w:sz w:val="24"/>
          <w:szCs w:val="24"/>
        </w:rPr>
        <w:t>etapas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atgalinis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žingsnis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26018F" w:rsidRPr="0026018F" w:rsidRDefault="0026018F" w:rsidP="0026018F">
      <w:pPr>
        <w:spacing w:line="0" w:lineRule="atLeast"/>
        <w:ind w:right="-266"/>
        <w:jc w:val="center"/>
        <w:rPr>
          <w:sz w:val="24"/>
          <w:szCs w:val="24"/>
        </w:rPr>
      </w:pPr>
      <w:r w:rsidRPr="0026018F">
        <w:rPr>
          <w:rFonts w:ascii="Cambria Math" w:hAnsi="Cambria Math" w:cs="Cambria Math"/>
          <w:sz w:val="24"/>
          <w:szCs w:val="24"/>
        </w:rPr>
        <w:t>d</w:t>
      </w:r>
      <w:r w:rsidRPr="0026018F">
        <w:rPr>
          <w:rFonts w:ascii="Cambria Math" w:hAnsi="Cambria Math" w:cs="Cambria Math"/>
          <w:sz w:val="24"/>
          <w:szCs w:val="24"/>
        </w:rPr>
        <w:t>𝑡</w:t>
      </w:r>
      <w:r w:rsidRPr="0026018F">
        <w:rPr>
          <w:rFonts w:ascii="Cambria Math" w:hAnsi="Cambria Math" w:cs="Cambria Math"/>
          <w:sz w:val="24"/>
          <w:szCs w:val="24"/>
        </w:rPr>
        <w:t>2</w:t>
      </w:r>
      <w:r w:rsidRPr="0026018F">
        <w:rPr>
          <w:sz w:val="24"/>
          <w:szCs w:val="24"/>
        </w:rPr>
        <w:t xml:space="preserve"> = k * (T</w:t>
      </w:r>
      <w:r w:rsidRPr="0026018F">
        <w:rPr>
          <w:sz w:val="24"/>
          <w:szCs w:val="24"/>
        </w:rPr>
        <w:t>11</w:t>
      </w:r>
      <w:r w:rsidRPr="0026018F">
        <w:rPr>
          <w:sz w:val="24"/>
          <w:szCs w:val="24"/>
        </w:rPr>
        <w:t xml:space="preserve"> – TA)</w:t>
      </w:r>
    </w:p>
    <w:p w:rsidR="0026018F" w:rsidRPr="0026018F" w:rsidRDefault="0026018F" w:rsidP="0026018F">
      <w:pPr>
        <w:spacing w:line="0" w:lineRule="atLeast"/>
        <w:ind w:right="-266"/>
        <w:jc w:val="center"/>
        <w:rPr>
          <w:sz w:val="24"/>
          <w:szCs w:val="24"/>
        </w:rPr>
      </w:pPr>
      <w:r w:rsidRPr="0026018F">
        <w:rPr>
          <w:rFonts w:ascii="Cambria Math" w:hAnsi="Cambria Math" w:cs="Cambria Math"/>
          <w:sz w:val="24"/>
          <w:szCs w:val="24"/>
        </w:rPr>
        <w:t>T2</w:t>
      </w:r>
      <w:r w:rsidRPr="0026018F">
        <w:rPr>
          <w:sz w:val="24"/>
          <w:szCs w:val="24"/>
        </w:rPr>
        <w:t xml:space="preserve"> = T +</w:t>
      </w:r>
      <w:r w:rsidRPr="0026018F">
        <w:rPr>
          <w:sz w:val="24"/>
          <w:szCs w:val="24"/>
        </w:rPr>
        <w:t xml:space="preserve"> z/2 * dt2</w:t>
      </w:r>
    </w:p>
    <w:p w:rsidR="0026018F" w:rsidRPr="0026018F" w:rsidRDefault="0026018F" w:rsidP="0026018F">
      <w:pPr>
        <w:spacing w:line="0" w:lineRule="atLeast"/>
        <w:ind w:right="-26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26018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26018F">
        <w:rPr>
          <w:rFonts w:ascii="Times New Roman" w:hAnsi="Times New Roman" w:cs="Times New Roman"/>
          <w:b/>
          <w:sz w:val="24"/>
          <w:szCs w:val="24"/>
        </w:rPr>
        <w:t>etapas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vidurinio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taško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žingsnis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26018F" w:rsidRPr="0026018F" w:rsidRDefault="0026018F" w:rsidP="0026018F">
      <w:pPr>
        <w:spacing w:line="0" w:lineRule="atLeast"/>
        <w:ind w:right="-266"/>
        <w:jc w:val="center"/>
        <w:rPr>
          <w:sz w:val="24"/>
          <w:szCs w:val="24"/>
        </w:rPr>
      </w:pPr>
      <w:r w:rsidRPr="0026018F">
        <w:rPr>
          <w:rFonts w:ascii="Cambria Math" w:hAnsi="Cambria Math" w:cs="Cambria Math"/>
          <w:sz w:val="24"/>
          <w:szCs w:val="24"/>
        </w:rPr>
        <w:t>d</w:t>
      </w:r>
      <w:r w:rsidRPr="0026018F">
        <w:rPr>
          <w:rFonts w:ascii="Cambria Math" w:hAnsi="Cambria Math" w:cs="Cambria Math"/>
          <w:sz w:val="24"/>
          <w:szCs w:val="24"/>
        </w:rPr>
        <w:t>𝑡</w:t>
      </w:r>
      <w:r w:rsidRPr="0026018F">
        <w:rPr>
          <w:rFonts w:ascii="Cambria Math" w:hAnsi="Cambria Math" w:cs="Cambria Math"/>
          <w:sz w:val="24"/>
          <w:szCs w:val="24"/>
        </w:rPr>
        <w:t>3</w:t>
      </w:r>
      <w:r w:rsidRPr="0026018F">
        <w:rPr>
          <w:sz w:val="24"/>
          <w:szCs w:val="24"/>
        </w:rPr>
        <w:t xml:space="preserve"> = k * (T</w:t>
      </w:r>
      <w:r w:rsidRPr="0026018F">
        <w:rPr>
          <w:sz w:val="24"/>
          <w:szCs w:val="24"/>
        </w:rPr>
        <w:t>2</w:t>
      </w:r>
      <w:r w:rsidRPr="0026018F">
        <w:rPr>
          <w:sz w:val="24"/>
          <w:szCs w:val="24"/>
        </w:rPr>
        <w:t xml:space="preserve"> – TA)</w:t>
      </w:r>
    </w:p>
    <w:p w:rsidR="0026018F" w:rsidRPr="0026018F" w:rsidRDefault="0026018F" w:rsidP="0026018F">
      <w:pPr>
        <w:spacing w:line="0" w:lineRule="atLeast"/>
        <w:ind w:right="-266"/>
        <w:jc w:val="center"/>
        <w:rPr>
          <w:sz w:val="24"/>
          <w:szCs w:val="24"/>
        </w:rPr>
      </w:pPr>
      <w:r w:rsidRPr="0026018F">
        <w:rPr>
          <w:rFonts w:ascii="Cambria Math" w:hAnsi="Cambria Math" w:cs="Cambria Math"/>
          <w:sz w:val="24"/>
          <w:szCs w:val="24"/>
        </w:rPr>
        <w:t>T3</w:t>
      </w:r>
      <w:r w:rsidRPr="0026018F">
        <w:rPr>
          <w:sz w:val="24"/>
          <w:szCs w:val="24"/>
        </w:rPr>
        <w:t xml:space="preserve"> = T +</w:t>
      </w:r>
      <w:r w:rsidRPr="0026018F">
        <w:rPr>
          <w:sz w:val="24"/>
          <w:szCs w:val="24"/>
        </w:rPr>
        <w:t xml:space="preserve"> z * dt3</w:t>
      </w:r>
    </w:p>
    <w:p w:rsidR="0026018F" w:rsidRPr="0026018F" w:rsidRDefault="0026018F" w:rsidP="0026018F">
      <w:pPr>
        <w:spacing w:line="0" w:lineRule="atLeast"/>
        <w:ind w:right="-26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6018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26018F">
        <w:rPr>
          <w:rFonts w:ascii="Times New Roman" w:hAnsi="Times New Roman" w:cs="Times New Roman"/>
          <w:b/>
          <w:sz w:val="24"/>
          <w:szCs w:val="24"/>
        </w:rPr>
        <w:t>etapas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simpsono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žingsnis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26018F" w:rsidRPr="0026018F" w:rsidRDefault="0026018F" w:rsidP="0026018F">
      <w:pPr>
        <w:spacing w:line="0" w:lineRule="atLeast"/>
        <w:ind w:right="-266"/>
        <w:jc w:val="center"/>
        <w:rPr>
          <w:sz w:val="24"/>
          <w:szCs w:val="24"/>
        </w:rPr>
      </w:pPr>
      <w:r w:rsidRPr="0026018F">
        <w:rPr>
          <w:rFonts w:ascii="Cambria Math" w:hAnsi="Cambria Math" w:cs="Cambria Math"/>
          <w:sz w:val="24"/>
          <w:szCs w:val="24"/>
        </w:rPr>
        <w:lastRenderedPageBreak/>
        <w:t>d</w:t>
      </w:r>
      <w:r w:rsidRPr="0026018F">
        <w:rPr>
          <w:rFonts w:ascii="Cambria Math" w:hAnsi="Cambria Math" w:cs="Cambria Math"/>
          <w:sz w:val="24"/>
          <w:szCs w:val="24"/>
        </w:rPr>
        <w:t>𝑡</w:t>
      </w:r>
      <w:r w:rsidRPr="0026018F">
        <w:rPr>
          <w:rFonts w:ascii="Cambria Math" w:hAnsi="Cambria Math" w:cs="Cambria Math"/>
          <w:sz w:val="24"/>
          <w:szCs w:val="24"/>
        </w:rPr>
        <w:t>4</w:t>
      </w:r>
      <w:r w:rsidRPr="0026018F">
        <w:rPr>
          <w:sz w:val="24"/>
          <w:szCs w:val="24"/>
        </w:rPr>
        <w:t>= k * (T</w:t>
      </w:r>
      <w:r w:rsidRPr="0026018F">
        <w:rPr>
          <w:sz w:val="24"/>
          <w:szCs w:val="24"/>
        </w:rPr>
        <w:t>3</w:t>
      </w:r>
      <w:r w:rsidRPr="0026018F">
        <w:rPr>
          <w:sz w:val="24"/>
          <w:szCs w:val="24"/>
        </w:rPr>
        <w:t xml:space="preserve"> – TA)</w:t>
      </w:r>
    </w:p>
    <w:p w:rsidR="0026018F" w:rsidRDefault="0026018F" w:rsidP="0026018F">
      <w:pPr>
        <w:spacing w:line="0" w:lineRule="atLeast"/>
        <w:ind w:right="-266"/>
        <w:jc w:val="center"/>
        <w:rPr>
          <w:sz w:val="24"/>
          <w:szCs w:val="24"/>
        </w:rPr>
      </w:pPr>
      <w:r w:rsidRPr="0026018F">
        <w:rPr>
          <w:rFonts w:ascii="Cambria Math" w:hAnsi="Cambria Math" w:cs="Cambria Math"/>
          <w:sz w:val="24"/>
          <w:szCs w:val="24"/>
        </w:rPr>
        <w:t>T</w:t>
      </w:r>
      <w:r w:rsidRPr="0026018F">
        <w:rPr>
          <w:sz w:val="24"/>
          <w:szCs w:val="24"/>
        </w:rPr>
        <w:t xml:space="preserve"> = T + z</w:t>
      </w:r>
      <w:r w:rsidRPr="0026018F">
        <w:rPr>
          <w:sz w:val="24"/>
          <w:szCs w:val="24"/>
        </w:rPr>
        <w:t>/6</w:t>
      </w:r>
      <w:r w:rsidRPr="0026018F">
        <w:rPr>
          <w:sz w:val="24"/>
          <w:szCs w:val="24"/>
        </w:rPr>
        <w:t xml:space="preserve"> * </w:t>
      </w:r>
      <w:r w:rsidRPr="0026018F">
        <w:rPr>
          <w:sz w:val="24"/>
          <w:szCs w:val="24"/>
        </w:rPr>
        <w:t>(dt1 + 2 * dt2 + 2 * dt3 + dt4)</w:t>
      </w:r>
    </w:p>
    <w:p w:rsidR="0026018F" w:rsidRDefault="0026018F" w:rsidP="0026018F">
      <w:pPr>
        <w:pStyle w:val="Heading2"/>
      </w:pPr>
      <w:bookmarkStart w:id="6" w:name="_Toc59192217"/>
      <w:r>
        <w:t xml:space="preserve">2.2 </w:t>
      </w:r>
      <w:proofErr w:type="spellStart"/>
      <w:r>
        <w:t>Gauti</w:t>
      </w:r>
      <w:proofErr w:type="spellEnd"/>
      <w:r>
        <w:t xml:space="preserve"> </w:t>
      </w:r>
      <w:proofErr w:type="spellStart"/>
      <w:r>
        <w:t>sprendinio</w:t>
      </w:r>
      <w:proofErr w:type="spellEnd"/>
      <w:r>
        <w:t xml:space="preserve"> </w:t>
      </w:r>
      <w:proofErr w:type="spellStart"/>
      <w:r>
        <w:t>grafikai</w:t>
      </w:r>
      <w:bookmarkEnd w:id="6"/>
      <w:proofErr w:type="spellEnd"/>
    </w:p>
    <w:p w:rsidR="0026018F" w:rsidRDefault="0026018F" w:rsidP="0026018F"/>
    <w:p w:rsidR="009A2469" w:rsidRDefault="0026018F" w:rsidP="009A2469">
      <w:pPr>
        <w:pStyle w:val="Heading3"/>
      </w:pPr>
      <w:bookmarkStart w:id="7" w:name="_Toc59192218"/>
      <w:r>
        <w:t xml:space="preserve">2.2.1 </w:t>
      </w:r>
      <w:proofErr w:type="spellStart"/>
      <w:r>
        <w:t>Eulerio</w:t>
      </w:r>
      <w:proofErr w:type="spellEnd"/>
      <w:r w:rsidR="00E57DBE">
        <w:t xml:space="preserve"> </w:t>
      </w:r>
      <w:proofErr w:type="spellStart"/>
      <w:r w:rsidR="00E57DBE">
        <w:t>ir</w:t>
      </w:r>
      <w:proofErr w:type="spellEnd"/>
      <w:r w:rsidR="00E57DBE">
        <w:t xml:space="preserve"> </w:t>
      </w:r>
      <w:proofErr w:type="spellStart"/>
      <w:r w:rsidR="00E57DBE">
        <w:t>Rungės</w:t>
      </w:r>
      <w:proofErr w:type="spellEnd"/>
      <w:r w:rsidR="00E57DBE">
        <w:t xml:space="preserve"> </w:t>
      </w:r>
      <w:proofErr w:type="spellStart"/>
      <w:r w:rsidR="00E57DBE">
        <w:t>ir</w:t>
      </w:r>
      <w:proofErr w:type="spellEnd"/>
      <w:r w:rsidR="00E57DBE">
        <w:t xml:space="preserve"> </w:t>
      </w:r>
      <w:proofErr w:type="spellStart"/>
      <w:r w:rsidR="00E57DBE">
        <w:t>Kutos</w:t>
      </w:r>
      <w:proofErr w:type="spellEnd"/>
      <w:r w:rsidR="00E57DBE">
        <w:t xml:space="preserve"> </w:t>
      </w:r>
      <w:proofErr w:type="spellStart"/>
      <w:proofErr w:type="gramStart"/>
      <w:r w:rsidR="00E57DBE">
        <w:t>grafikai</w:t>
      </w:r>
      <w:proofErr w:type="spellEnd"/>
      <w:r w:rsidR="00E57DBE">
        <w:t>(</w:t>
      </w:r>
      <w:proofErr w:type="spellStart"/>
      <w:proofErr w:type="gramEnd"/>
      <w:r w:rsidR="00E57DBE">
        <w:t>žingsnis</w:t>
      </w:r>
      <w:proofErr w:type="spellEnd"/>
      <w:r w:rsidR="00E57DBE">
        <w:t xml:space="preserve"> </w:t>
      </w:r>
      <w:r w:rsidR="009A2469">
        <w:t>0.5</w:t>
      </w:r>
      <w:r w:rsidR="00E57DBE">
        <w:t>)</w:t>
      </w:r>
      <w:bookmarkEnd w:id="7"/>
    </w:p>
    <w:p w:rsidR="009A2469" w:rsidRDefault="009A2469" w:rsidP="009A2469"/>
    <w:p w:rsidR="00D848C7" w:rsidRDefault="009A2469" w:rsidP="009A246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1" type="#_x0000_t75" style="width:384pt;height:4in">
            <v:imagedata r:id="rId9" o:title="eul 05"/>
          </v:shape>
        </w:pict>
      </w:r>
    </w:p>
    <w:p w:rsidR="00D848C7" w:rsidRDefault="00D848C7" w:rsidP="00D848C7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proofErr w:type="spellStart"/>
      <w:r>
        <w:rPr>
          <w:rFonts w:ascii="Times New Roman" w:eastAsia="Times New Roman" w:hAnsi="Times New Roman"/>
          <w:i/>
          <w:color w:val="44546A"/>
          <w:sz w:val="18"/>
        </w:rPr>
        <w:t>Grafikas</w:t>
      </w:r>
      <w:proofErr w:type="spellEnd"/>
      <w:r>
        <w:rPr>
          <w:rFonts w:ascii="Times New Roman" w:eastAsia="Times New Roman" w:hAnsi="Times New Roman"/>
          <w:i/>
          <w:color w:val="44546A"/>
          <w:sz w:val="18"/>
        </w:rPr>
        <w:t>. 1</w:t>
      </w:r>
    </w:p>
    <w:p w:rsidR="009A2469" w:rsidRDefault="009A2469" w:rsidP="009A2469">
      <w:pPr>
        <w:jc w:val="center"/>
      </w:pPr>
      <w:r>
        <w:rPr>
          <w:noProof/>
        </w:rPr>
        <w:drawing>
          <wp:inline distT="0" distB="0" distL="0" distR="0" wp14:anchorId="22B551E6" wp14:editId="2113A3CC">
            <wp:extent cx="4876800" cy="3657600"/>
            <wp:effectExtent l="0" t="0" r="0" b="0"/>
            <wp:docPr id="15" name="Picture 15" descr="C:\Users\marty\AppData\Local\Microsoft\Windows\INetCache\Content.Word\RK 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marty\AppData\Local\Microsoft\Windows\INetCache\Content.Word\RK 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8C7" w:rsidRDefault="00D848C7" w:rsidP="00D848C7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proofErr w:type="spellStart"/>
      <w:r>
        <w:rPr>
          <w:rFonts w:ascii="Times New Roman" w:eastAsia="Times New Roman" w:hAnsi="Times New Roman"/>
          <w:i/>
          <w:color w:val="44546A"/>
          <w:sz w:val="18"/>
        </w:rPr>
        <w:t>Grafikas</w:t>
      </w:r>
      <w:proofErr w:type="spellEnd"/>
      <w:r>
        <w:rPr>
          <w:rFonts w:ascii="Times New Roman" w:eastAsia="Times New Roman" w:hAnsi="Times New Roman"/>
          <w:i/>
          <w:color w:val="44546A"/>
          <w:sz w:val="18"/>
        </w:rPr>
        <w:t>. 2</w:t>
      </w:r>
    </w:p>
    <w:p w:rsidR="00D848C7" w:rsidRPr="009A2469" w:rsidRDefault="00D848C7" w:rsidP="009A2469">
      <w:pPr>
        <w:jc w:val="center"/>
      </w:pPr>
    </w:p>
    <w:p w:rsidR="0026018F" w:rsidRPr="0026018F" w:rsidRDefault="0026018F" w:rsidP="0026018F"/>
    <w:p w:rsidR="0026018F" w:rsidRDefault="0026018F" w:rsidP="00E57DBE">
      <w:pPr>
        <w:spacing w:line="0" w:lineRule="atLeast"/>
        <w:ind w:right="-266"/>
        <w:rPr>
          <w:b/>
          <w:sz w:val="24"/>
          <w:szCs w:val="24"/>
        </w:rPr>
      </w:pPr>
    </w:p>
    <w:p w:rsidR="004E3A83" w:rsidRDefault="004E3A83" w:rsidP="00E57DBE">
      <w:pPr>
        <w:spacing w:line="0" w:lineRule="atLeast"/>
        <w:ind w:right="-266"/>
        <w:rPr>
          <w:sz w:val="24"/>
          <w:szCs w:val="24"/>
        </w:rPr>
      </w:pPr>
    </w:p>
    <w:p w:rsidR="009A2469" w:rsidRDefault="009A2469" w:rsidP="00E57DBE">
      <w:pPr>
        <w:spacing w:line="0" w:lineRule="atLeast"/>
        <w:ind w:right="-266"/>
        <w:rPr>
          <w:sz w:val="24"/>
          <w:szCs w:val="24"/>
        </w:rPr>
      </w:pPr>
    </w:p>
    <w:p w:rsidR="009A2469" w:rsidRDefault="00E57DBE" w:rsidP="009A2469">
      <w:pPr>
        <w:pStyle w:val="Heading3"/>
      </w:pPr>
      <w:bookmarkStart w:id="8" w:name="_Toc59192219"/>
      <w:r>
        <w:t>2.2.2</w:t>
      </w:r>
      <w:r>
        <w:t xml:space="preserve"> </w:t>
      </w:r>
      <w:proofErr w:type="spellStart"/>
      <w:r>
        <w:t>Eulerio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Rungės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Kutos</w:t>
      </w:r>
      <w:proofErr w:type="spellEnd"/>
      <w:r>
        <w:t xml:space="preserve"> </w:t>
      </w:r>
      <w:proofErr w:type="spellStart"/>
      <w:proofErr w:type="gramStart"/>
      <w:r>
        <w:t>grafikai</w:t>
      </w:r>
      <w:proofErr w:type="spellEnd"/>
      <w:r>
        <w:t>(</w:t>
      </w:r>
      <w:proofErr w:type="spellStart"/>
      <w:proofErr w:type="gramEnd"/>
      <w:r>
        <w:t>žingsnis</w:t>
      </w:r>
      <w:proofErr w:type="spellEnd"/>
      <w:r>
        <w:t xml:space="preserve"> </w:t>
      </w:r>
      <w:r w:rsidR="009A2469">
        <w:t>1</w:t>
      </w:r>
      <w:r>
        <w:t>)</w:t>
      </w:r>
      <w:bookmarkEnd w:id="8"/>
    </w:p>
    <w:p w:rsidR="00D848C7" w:rsidRDefault="009A2469" w:rsidP="009A2469">
      <w:pPr>
        <w:jc w:val="center"/>
      </w:pPr>
      <w:r>
        <w:rPr>
          <w:noProof/>
        </w:rPr>
        <w:drawing>
          <wp:inline distT="0" distB="0" distL="0" distR="0">
            <wp:extent cx="5410200" cy="4053840"/>
            <wp:effectExtent l="0" t="0" r="0" b="3810"/>
            <wp:docPr id="16" name="Picture 16" descr="C:\Users\marty\AppData\Local\Microsoft\Windows\INetCache\Content.Word\eu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marty\AppData\Local\Microsoft\Windows\INetCache\Content.Word\eul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8C7" w:rsidRDefault="00D848C7" w:rsidP="00D848C7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proofErr w:type="spellStart"/>
      <w:r>
        <w:rPr>
          <w:rFonts w:ascii="Times New Roman" w:eastAsia="Times New Roman" w:hAnsi="Times New Roman"/>
          <w:i/>
          <w:color w:val="44546A"/>
          <w:sz w:val="18"/>
        </w:rPr>
        <w:t>Grafikas</w:t>
      </w:r>
      <w:proofErr w:type="spellEnd"/>
      <w:r>
        <w:rPr>
          <w:rFonts w:ascii="Times New Roman" w:eastAsia="Times New Roman" w:hAnsi="Times New Roman"/>
          <w:i/>
          <w:color w:val="44546A"/>
          <w:sz w:val="18"/>
        </w:rPr>
        <w:t>. 3</w:t>
      </w:r>
    </w:p>
    <w:p w:rsidR="009A2469" w:rsidRDefault="009A2469" w:rsidP="009A2469">
      <w:pPr>
        <w:jc w:val="center"/>
      </w:pPr>
      <w:r>
        <w:pict>
          <v:shape id="_x0000_i1252" type="#_x0000_t75" style="width:434.4pt;height:325.8pt">
            <v:imagedata r:id="rId12" o:title="RK 1"/>
          </v:shape>
        </w:pict>
      </w:r>
    </w:p>
    <w:p w:rsidR="00D848C7" w:rsidRDefault="00D848C7" w:rsidP="00D848C7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proofErr w:type="spellStart"/>
      <w:r>
        <w:rPr>
          <w:rFonts w:ascii="Times New Roman" w:eastAsia="Times New Roman" w:hAnsi="Times New Roman"/>
          <w:i/>
          <w:color w:val="44546A"/>
          <w:sz w:val="18"/>
        </w:rPr>
        <w:t>Grafikas</w:t>
      </w:r>
      <w:proofErr w:type="spellEnd"/>
      <w:r>
        <w:rPr>
          <w:rFonts w:ascii="Times New Roman" w:eastAsia="Times New Roman" w:hAnsi="Times New Roman"/>
          <w:i/>
          <w:color w:val="44546A"/>
          <w:sz w:val="18"/>
        </w:rPr>
        <w:t>. 4</w:t>
      </w:r>
    </w:p>
    <w:p w:rsidR="00D848C7" w:rsidRPr="00E57DBE" w:rsidRDefault="00D848C7" w:rsidP="009A2469">
      <w:pPr>
        <w:jc w:val="center"/>
        <w:sectPr w:rsidR="00D848C7" w:rsidRPr="00E57DBE">
          <w:pgSz w:w="12240" w:h="15840"/>
          <w:pgMar w:top="1000" w:right="1020" w:bottom="177" w:left="1140" w:header="0" w:footer="0" w:gutter="0"/>
          <w:cols w:space="0" w:equalWidth="0">
            <w:col w:w="10080"/>
          </w:cols>
          <w:docGrid w:linePitch="360"/>
        </w:sectPr>
      </w:pPr>
    </w:p>
    <w:p w:rsidR="00E57DBE" w:rsidRDefault="00E57DBE" w:rsidP="00E57DBE">
      <w:pPr>
        <w:pStyle w:val="Heading3"/>
      </w:pPr>
      <w:bookmarkStart w:id="9" w:name="page12"/>
      <w:bookmarkStart w:id="10" w:name="_Toc59192220"/>
      <w:bookmarkEnd w:id="9"/>
      <w:r>
        <w:lastRenderedPageBreak/>
        <w:t>2.2.3</w:t>
      </w:r>
      <w:r>
        <w:t xml:space="preserve"> </w:t>
      </w:r>
      <w:proofErr w:type="spellStart"/>
      <w:r>
        <w:t>Eulerio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Rungės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Kutos</w:t>
      </w:r>
      <w:proofErr w:type="spellEnd"/>
      <w:r>
        <w:t xml:space="preserve"> </w:t>
      </w:r>
      <w:proofErr w:type="spellStart"/>
      <w:proofErr w:type="gramStart"/>
      <w:r>
        <w:t>grafikai</w:t>
      </w:r>
      <w:proofErr w:type="spellEnd"/>
      <w:r>
        <w:t>(</w:t>
      </w:r>
      <w:proofErr w:type="spellStart"/>
      <w:proofErr w:type="gramEnd"/>
      <w:r>
        <w:t>žingsnis</w:t>
      </w:r>
      <w:proofErr w:type="spellEnd"/>
      <w:r>
        <w:t xml:space="preserve"> </w:t>
      </w:r>
      <w:r w:rsidR="009A2469">
        <w:t>2</w:t>
      </w:r>
      <w:r>
        <w:t>)</w:t>
      </w:r>
      <w:bookmarkEnd w:id="10"/>
    </w:p>
    <w:p w:rsidR="009A2469" w:rsidRDefault="009A2469" w:rsidP="009A2469"/>
    <w:p w:rsidR="00D848C7" w:rsidRDefault="009A2469" w:rsidP="009A2469">
      <w:pPr>
        <w:jc w:val="center"/>
      </w:pPr>
      <w:r>
        <w:rPr>
          <w:noProof/>
        </w:rPr>
        <w:drawing>
          <wp:inline distT="0" distB="0" distL="0" distR="0">
            <wp:extent cx="5471160" cy="4099560"/>
            <wp:effectExtent l="0" t="0" r="0" b="0"/>
            <wp:docPr id="21" name="Picture 21" descr="C:\Users\marty\AppData\Local\Microsoft\Windows\INetCache\Content.Word\eu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marty\AppData\Local\Microsoft\Windows\INetCache\Content.Word\eul 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8C7" w:rsidRDefault="00D848C7" w:rsidP="00D848C7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proofErr w:type="spellStart"/>
      <w:r>
        <w:rPr>
          <w:rFonts w:ascii="Times New Roman" w:eastAsia="Times New Roman" w:hAnsi="Times New Roman"/>
          <w:i/>
          <w:color w:val="44546A"/>
          <w:sz w:val="18"/>
        </w:rPr>
        <w:t>Grafikas</w:t>
      </w:r>
      <w:proofErr w:type="spellEnd"/>
      <w:r>
        <w:rPr>
          <w:rFonts w:ascii="Times New Roman" w:eastAsia="Times New Roman" w:hAnsi="Times New Roman"/>
          <w:i/>
          <w:color w:val="44546A"/>
          <w:sz w:val="18"/>
        </w:rPr>
        <w:t>. 5</w:t>
      </w:r>
    </w:p>
    <w:p w:rsidR="009A2469" w:rsidRDefault="009A2469" w:rsidP="009A2469">
      <w:pPr>
        <w:jc w:val="center"/>
      </w:pPr>
      <w:r>
        <w:rPr>
          <w:noProof/>
        </w:rPr>
        <w:drawing>
          <wp:inline distT="0" distB="0" distL="0" distR="0">
            <wp:extent cx="5654040" cy="4236720"/>
            <wp:effectExtent l="0" t="0" r="3810" b="0"/>
            <wp:docPr id="17" name="Picture 17" descr="C:\Users\marty\AppData\Local\Microsoft\Windows\INetCache\Content.Word\R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marty\AppData\Local\Microsoft\Windows\INetCache\Content.Word\RK 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8C7" w:rsidRDefault="00D848C7" w:rsidP="00D848C7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proofErr w:type="spellStart"/>
      <w:r>
        <w:rPr>
          <w:rFonts w:ascii="Times New Roman" w:eastAsia="Times New Roman" w:hAnsi="Times New Roman"/>
          <w:i/>
          <w:color w:val="44546A"/>
          <w:sz w:val="18"/>
        </w:rPr>
        <w:t>Grafikas</w:t>
      </w:r>
      <w:proofErr w:type="spellEnd"/>
      <w:r>
        <w:rPr>
          <w:rFonts w:ascii="Times New Roman" w:eastAsia="Times New Roman" w:hAnsi="Times New Roman"/>
          <w:i/>
          <w:color w:val="44546A"/>
          <w:sz w:val="18"/>
        </w:rPr>
        <w:t xml:space="preserve"> 6</w:t>
      </w:r>
    </w:p>
    <w:p w:rsidR="00D848C7" w:rsidRDefault="00D848C7" w:rsidP="00D848C7"/>
    <w:p w:rsidR="009A2469" w:rsidRPr="009A2469" w:rsidRDefault="009A2469" w:rsidP="009A2469"/>
    <w:p w:rsidR="00E57DBE" w:rsidRPr="00E57DBE" w:rsidRDefault="00E57DBE" w:rsidP="00E57DBE"/>
    <w:p w:rsidR="009A2469" w:rsidRDefault="00E57DBE" w:rsidP="009A2469">
      <w:pPr>
        <w:pStyle w:val="Heading3"/>
      </w:pPr>
      <w:bookmarkStart w:id="11" w:name="_Toc59192221"/>
      <w:r>
        <w:t>2.2.4</w:t>
      </w:r>
      <w:r>
        <w:t xml:space="preserve"> </w:t>
      </w:r>
      <w:proofErr w:type="spellStart"/>
      <w:r>
        <w:t>Eulerio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Rungės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Kutos</w:t>
      </w:r>
      <w:proofErr w:type="spellEnd"/>
      <w:r>
        <w:t xml:space="preserve"> </w:t>
      </w:r>
      <w:proofErr w:type="spellStart"/>
      <w:proofErr w:type="gramStart"/>
      <w:r>
        <w:t>grafikai</w:t>
      </w:r>
      <w:proofErr w:type="spellEnd"/>
      <w:r>
        <w:t>(</w:t>
      </w:r>
      <w:proofErr w:type="spellStart"/>
      <w:proofErr w:type="gramEnd"/>
      <w:r>
        <w:t>žingsnis</w:t>
      </w:r>
      <w:proofErr w:type="spellEnd"/>
      <w:r>
        <w:t xml:space="preserve"> </w:t>
      </w:r>
      <w:r>
        <w:t>5</w:t>
      </w:r>
      <w:r>
        <w:t>)</w:t>
      </w:r>
      <w:bookmarkEnd w:id="11"/>
    </w:p>
    <w:p w:rsidR="00D848C7" w:rsidRDefault="009A2469" w:rsidP="009A2469">
      <w:pPr>
        <w:jc w:val="center"/>
      </w:pPr>
      <w:r>
        <w:pict>
          <v:shape id="_x0000_i1278" type="#_x0000_t75" style="width:435.6pt;height:327pt">
            <v:imagedata r:id="rId15" o:title="eul 5"/>
          </v:shape>
        </w:pict>
      </w:r>
    </w:p>
    <w:p w:rsidR="00D848C7" w:rsidRDefault="00D848C7" w:rsidP="00D848C7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proofErr w:type="spellStart"/>
      <w:r>
        <w:rPr>
          <w:rFonts w:ascii="Times New Roman" w:eastAsia="Times New Roman" w:hAnsi="Times New Roman"/>
          <w:i/>
          <w:color w:val="44546A"/>
          <w:sz w:val="18"/>
        </w:rPr>
        <w:t>Grafikas</w:t>
      </w:r>
      <w:proofErr w:type="spellEnd"/>
      <w:r>
        <w:rPr>
          <w:rFonts w:ascii="Times New Roman" w:eastAsia="Times New Roman" w:hAnsi="Times New Roman"/>
          <w:i/>
          <w:color w:val="44546A"/>
          <w:sz w:val="18"/>
        </w:rPr>
        <w:t>. 7</w:t>
      </w:r>
    </w:p>
    <w:p w:rsidR="009A2469" w:rsidRDefault="009A2469" w:rsidP="009A2469">
      <w:pPr>
        <w:jc w:val="center"/>
      </w:pPr>
      <w:r>
        <w:pict>
          <v:shape id="_x0000_i1254" type="#_x0000_t75" style="width:445.2pt;height:334.2pt">
            <v:imagedata r:id="rId16" o:title="RK 5"/>
          </v:shape>
        </w:pict>
      </w:r>
    </w:p>
    <w:p w:rsidR="00D848C7" w:rsidRDefault="00D848C7" w:rsidP="00D848C7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proofErr w:type="spellStart"/>
      <w:r>
        <w:rPr>
          <w:rFonts w:ascii="Times New Roman" w:eastAsia="Times New Roman" w:hAnsi="Times New Roman"/>
          <w:i/>
          <w:color w:val="44546A"/>
          <w:sz w:val="18"/>
        </w:rPr>
        <w:t>Grafikas</w:t>
      </w:r>
      <w:proofErr w:type="spellEnd"/>
      <w:r>
        <w:rPr>
          <w:rFonts w:ascii="Times New Roman" w:eastAsia="Times New Roman" w:hAnsi="Times New Roman"/>
          <w:i/>
          <w:color w:val="44546A"/>
          <w:sz w:val="18"/>
        </w:rPr>
        <w:t>. 8</w:t>
      </w:r>
    </w:p>
    <w:p w:rsidR="00D848C7" w:rsidRPr="009A2469" w:rsidRDefault="00D848C7" w:rsidP="009A2469">
      <w:pPr>
        <w:jc w:val="center"/>
      </w:pPr>
    </w:p>
    <w:p w:rsidR="00E57DBE" w:rsidRDefault="00F118CD" w:rsidP="00BF58B4">
      <w:pPr>
        <w:pStyle w:val="Heading3"/>
      </w:pPr>
      <w:r>
        <w:lastRenderedPageBreak/>
        <w:t>2.3</w:t>
      </w:r>
      <w:r w:rsidRPr="00F118CD">
        <w:t xml:space="preserve"> </w:t>
      </w:r>
      <w:proofErr w:type="spellStart"/>
      <w:r>
        <w:t>Patikrinkite</w:t>
      </w:r>
      <w:proofErr w:type="spellEnd"/>
      <w:r>
        <w:t xml:space="preserve"> </w:t>
      </w:r>
      <w:proofErr w:type="spellStart"/>
      <w:r>
        <w:t>gautą</w:t>
      </w:r>
      <w:proofErr w:type="spellEnd"/>
      <w:r>
        <w:t xml:space="preserve"> </w:t>
      </w:r>
      <w:proofErr w:type="spellStart"/>
      <w:r>
        <w:t>sprendinį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MATLAB </w:t>
      </w:r>
      <w:proofErr w:type="spellStart"/>
      <w:r>
        <w:t>standartine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ode45 </w:t>
      </w:r>
      <w:proofErr w:type="spellStart"/>
      <w:r>
        <w:t>ar</w:t>
      </w:r>
      <w:proofErr w:type="spellEnd"/>
      <w:r>
        <w:t xml:space="preserve"> </w:t>
      </w:r>
      <w:proofErr w:type="spellStart"/>
      <w:r>
        <w:t>kitais</w:t>
      </w:r>
      <w:proofErr w:type="spellEnd"/>
      <w:r>
        <w:t xml:space="preserve"> </w:t>
      </w:r>
      <w:proofErr w:type="spellStart"/>
      <w:r>
        <w:t>išoriniais</w:t>
      </w:r>
      <w:proofErr w:type="spellEnd"/>
      <w:r>
        <w:t xml:space="preserve"> </w:t>
      </w:r>
      <w:proofErr w:type="spellStart"/>
      <w:r>
        <w:t>šaltiniais</w:t>
      </w:r>
      <w:proofErr w:type="spellEnd"/>
      <w:r>
        <w:t>.</w:t>
      </w:r>
    </w:p>
    <w:p w:rsidR="00F118CD" w:rsidRDefault="00F118CD" w:rsidP="00F118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18CD">
        <w:rPr>
          <w:rFonts w:ascii="Times New Roman" w:hAnsi="Times New Roman" w:cs="Times New Roman"/>
          <w:sz w:val="24"/>
          <w:szCs w:val="24"/>
        </w:rPr>
        <w:t>Tikrinau</w:t>
      </w:r>
      <w:proofErr w:type="spellEnd"/>
      <w:r w:rsidRPr="00F11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CD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F11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CD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F118CD">
        <w:rPr>
          <w:rFonts w:ascii="Times New Roman" w:hAnsi="Times New Roman" w:cs="Times New Roman"/>
          <w:sz w:val="24"/>
          <w:szCs w:val="24"/>
        </w:rPr>
        <w:t xml:space="preserve"> ODEINT </w:t>
      </w:r>
      <w:proofErr w:type="spellStart"/>
      <w:r w:rsidRPr="00F118CD">
        <w:rPr>
          <w:rFonts w:ascii="Times New Roman" w:hAnsi="Times New Roman" w:cs="Times New Roman"/>
          <w:sz w:val="24"/>
          <w:szCs w:val="24"/>
        </w:rPr>
        <w:t>iš</w:t>
      </w:r>
      <w:proofErr w:type="spellEnd"/>
      <w:r w:rsidRPr="00F11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CD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F11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CD">
        <w:rPr>
          <w:rFonts w:ascii="Times New Roman" w:hAnsi="Times New Roman" w:cs="Times New Roman"/>
          <w:sz w:val="24"/>
          <w:szCs w:val="24"/>
        </w:rPr>
        <w:t>bibliotekos</w:t>
      </w:r>
      <w:proofErr w:type="spellEnd"/>
    </w:p>
    <w:p w:rsidR="00F118CD" w:rsidRDefault="00F118CD" w:rsidP="00F118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298" type="#_x0000_t75" style="width:398.4pt;height:298.8pt">
            <v:imagedata r:id="rId17" o:title="RK tikslumas 05"/>
          </v:shape>
        </w:pict>
      </w:r>
    </w:p>
    <w:p w:rsidR="00F118CD" w:rsidRDefault="00F118CD" w:rsidP="00F118C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proofErr w:type="spellStart"/>
      <w:r>
        <w:rPr>
          <w:rFonts w:ascii="Times New Roman" w:eastAsia="Times New Roman" w:hAnsi="Times New Roman"/>
          <w:i/>
          <w:color w:val="44546A"/>
          <w:sz w:val="18"/>
        </w:rPr>
        <w:t>Grafikas</w:t>
      </w:r>
      <w:proofErr w:type="spellEnd"/>
      <w:r>
        <w:rPr>
          <w:rFonts w:ascii="Times New Roman" w:eastAsia="Times New Roman" w:hAnsi="Times New Roman"/>
          <w:i/>
          <w:color w:val="44546A"/>
          <w:sz w:val="18"/>
        </w:rPr>
        <w:t>. 9</w:t>
      </w:r>
    </w:p>
    <w:p w:rsidR="00F118CD" w:rsidRDefault="00F118CD" w:rsidP="00F118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299" type="#_x0000_t75" style="width:433.2pt;height:325.2pt">
            <v:imagedata r:id="rId18" o:title="eul tikslumas 05"/>
          </v:shape>
        </w:pict>
      </w:r>
    </w:p>
    <w:p w:rsidR="00F118CD" w:rsidRDefault="00F118CD" w:rsidP="00F118CD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proofErr w:type="spellStart"/>
      <w:r>
        <w:rPr>
          <w:rFonts w:ascii="Times New Roman" w:eastAsia="Times New Roman" w:hAnsi="Times New Roman"/>
          <w:i/>
          <w:color w:val="44546A"/>
          <w:sz w:val="18"/>
        </w:rPr>
        <w:t>Grafikas</w:t>
      </w:r>
      <w:proofErr w:type="spellEnd"/>
      <w:r>
        <w:rPr>
          <w:rFonts w:ascii="Times New Roman" w:eastAsia="Times New Roman" w:hAnsi="Times New Roman"/>
          <w:i/>
          <w:color w:val="44546A"/>
          <w:sz w:val="18"/>
        </w:rPr>
        <w:t>. 10</w:t>
      </w:r>
    </w:p>
    <w:p w:rsidR="00F118CD" w:rsidRDefault="00F118CD" w:rsidP="00F118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18CD" w:rsidRDefault="00F118CD" w:rsidP="00F118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18CD" w:rsidRPr="00F118CD" w:rsidRDefault="00F118CD" w:rsidP="00F118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7DBE" w:rsidRDefault="00BF58B4" w:rsidP="00BF58B4">
      <w:pPr>
        <w:pStyle w:val="Heading3"/>
      </w:pPr>
      <w:bookmarkStart w:id="12" w:name="_Toc59192222"/>
      <w:r>
        <w:lastRenderedPageBreak/>
        <w:t>2</w:t>
      </w:r>
      <w:r w:rsidR="00F118CD">
        <w:t>.4</w:t>
      </w:r>
      <w:r w:rsidR="00E57DBE">
        <w:t xml:space="preserve"> </w:t>
      </w:r>
      <w:proofErr w:type="spellStart"/>
      <w:r w:rsidR="00E57DBE">
        <w:t>Atsakymai</w:t>
      </w:r>
      <w:proofErr w:type="spellEnd"/>
      <w:r w:rsidR="00E57DBE">
        <w:t xml:space="preserve"> į </w:t>
      </w:r>
      <w:proofErr w:type="spellStart"/>
      <w:r w:rsidR="00E57DBE">
        <w:t>pateiktus</w:t>
      </w:r>
      <w:proofErr w:type="spellEnd"/>
      <w:r w:rsidR="00E57DBE">
        <w:t xml:space="preserve"> </w:t>
      </w:r>
      <w:proofErr w:type="spellStart"/>
      <w:r w:rsidR="00E57DBE">
        <w:t>klausimus</w:t>
      </w:r>
      <w:proofErr w:type="spellEnd"/>
      <w:r w:rsidR="00E57DBE">
        <w:t xml:space="preserve"> </w:t>
      </w:r>
      <w:proofErr w:type="spellStart"/>
      <w:r w:rsidR="00E57DBE">
        <w:t>uždavinyje</w:t>
      </w:r>
      <w:bookmarkEnd w:id="12"/>
      <w:proofErr w:type="spellEnd"/>
    </w:p>
    <w:p w:rsidR="00E57DBE" w:rsidRPr="00E57DBE" w:rsidRDefault="00E57DBE" w:rsidP="00E57DBE"/>
    <w:p w:rsidR="009A2469" w:rsidRDefault="00BF58B4" w:rsidP="009A2469">
      <w:pPr>
        <w:pStyle w:val="Heading3"/>
      </w:pPr>
      <w:bookmarkStart w:id="13" w:name="_Toc59192223"/>
      <w:r>
        <w:t>2</w:t>
      </w:r>
      <w:r w:rsidR="00F118CD">
        <w:t>.4</w:t>
      </w:r>
      <w:r w:rsidR="009A2469">
        <w:t xml:space="preserve">.1 </w:t>
      </w:r>
      <w:proofErr w:type="spellStart"/>
      <w:r w:rsidR="009A2469">
        <w:t>Kada</w:t>
      </w:r>
      <w:proofErr w:type="spellEnd"/>
      <w:r w:rsidR="009A2469">
        <w:t xml:space="preserve"> </w:t>
      </w:r>
      <w:proofErr w:type="spellStart"/>
      <w:r w:rsidR="009A2469">
        <w:t>kūno</w:t>
      </w:r>
      <w:proofErr w:type="spellEnd"/>
      <w:r w:rsidR="009A2469">
        <w:t xml:space="preserve"> </w:t>
      </w:r>
      <w:proofErr w:type="spellStart"/>
      <w:r w:rsidR="009A2469">
        <w:t>temperatūra</w:t>
      </w:r>
      <w:proofErr w:type="spellEnd"/>
      <w:r w:rsidR="009A2469">
        <w:t xml:space="preserve"> </w:t>
      </w:r>
      <w:proofErr w:type="spellStart"/>
      <w:r w:rsidR="009A2469">
        <w:t>pasiekia</w:t>
      </w:r>
      <w:proofErr w:type="spellEnd"/>
      <w:r w:rsidR="009A2469">
        <w:t xml:space="preserve"> </w:t>
      </w:r>
      <w:proofErr w:type="spellStart"/>
      <w:r w:rsidR="009A2469">
        <w:t>aplinkos</w:t>
      </w:r>
      <w:proofErr w:type="spellEnd"/>
      <w:r w:rsidR="009A2469">
        <w:t xml:space="preserve"> </w:t>
      </w:r>
      <w:proofErr w:type="spellStart"/>
      <w:r w:rsidR="009A2469">
        <w:t>temperatūrą</w:t>
      </w:r>
      <w:proofErr w:type="spellEnd"/>
      <w:r w:rsidR="009A2469">
        <w:t>?</w:t>
      </w:r>
      <w:bookmarkEnd w:id="13"/>
    </w:p>
    <w:p w:rsidR="009A2469" w:rsidRDefault="009A2469" w:rsidP="009A24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2469">
        <w:rPr>
          <w:rFonts w:ascii="Times New Roman" w:hAnsi="Times New Roman" w:cs="Times New Roman"/>
          <w:sz w:val="24"/>
          <w:szCs w:val="24"/>
        </w:rPr>
        <w:t>Kūno</w:t>
      </w:r>
      <w:proofErr w:type="spellEnd"/>
      <w:r w:rsidRPr="009A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469">
        <w:rPr>
          <w:rFonts w:ascii="Times New Roman" w:hAnsi="Times New Roman" w:cs="Times New Roman"/>
          <w:sz w:val="24"/>
          <w:szCs w:val="24"/>
        </w:rPr>
        <w:t>temperatūra</w:t>
      </w:r>
      <w:proofErr w:type="spellEnd"/>
      <w:r w:rsidRPr="009A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469">
        <w:rPr>
          <w:rFonts w:ascii="Times New Roman" w:hAnsi="Times New Roman" w:cs="Times New Roman"/>
          <w:sz w:val="24"/>
          <w:szCs w:val="24"/>
        </w:rPr>
        <w:t>pasie</w:t>
      </w:r>
      <w:r w:rsidR="00C77BE5">
        <w:rPr>
          <w:rFonts w:ascii="Times New Roman" w:hAnsi="Times New Roman" w:cs="Times New Roman"/>
          <w:sz w:val="24"/>
          <w:szCs w:val="24"/>
        </w:rPr>
        <w:t>kia</w:t>
      </w:r>
      <w:proofErr w:type="spellEnd"/>
      <w:r w:rsidR="00C77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BE5">
        <w:rPr>
          <w:rFonts w:ascii="Times New Roman" w:hAnsi="Times New Roman" w:cs="Times New Roman"/>
          <w:sz w:val="24"/>
          <w:szCs w:val="24"/>
        </w:rPr>
        <w:t>aplinkos</w:t>
      </w:r>
      <w:proofErr w:type="spellEnd"/>
      <w:r w:rsidR="00C77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BE5">
        <w:rPr>
          <w:rFonts w:ascii="Times New Roman" w:hAnsi="Times New Roman" w:cs="Times New Roman"/>
          <w:sz w:val="24"/>
          <w:szCs w:val="24"/>
        </w:rPr>
        <w:t>temperatūra</w:t>
      </w:r>
      <w:proofErr w:type="spellEnd"/>
      <w:r w:rsidR="00C77BE5">
        <w:rPr>
          <w:rFonts w:ascii="Times New Roman" w:hAnsi="Times New Roman" w:cs="Times New Roman"/>
          <w:sz w:val="24"/>
          <w:szCs w:val="24"/>
        </w:rPr>
        <w:t xml:space="preserve"> ties </w:t>
      </w:r>
      <w:r w:rsidR="00C77BE5" w:rsidRPr="00AB1755">
        <w:rPr>
          <w:rFonts w:ascii="Times New Roman" w:hAnsi="Times New Roman" w:cs="Times New Roman"/>
          <w:b/>
          <w:sz w:val="24"/>
          <w:szCs w:val="24"/>
        </w:rPr>
        <w:t>51</w:t>
      </w:r>
      <w:r w:rsidRPr="00AB1755">
        <w:rPr>
          <w:rFonts w:ascii="Times New Roman" w:hAnsi="Times New Roman" w:cs="Times New Roman"/>
          <w:b/>
          <w:sz w:val="24"/>
          <w:szCs w:val="24"/>
        </w:rPr>
        <w:t>s</w:t>
      </w:r>
    </w:p>
    <w:p w:rsidR="00C77BE5" w:rsidRDefault="009A2469" w:rsidP="005432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255" type="#_x0000_t75" style="width:356.4pt;height:267pt">
            <v:imagedata r:id="rId19" o:title="kada pasieke"/>
          </v:shape>
        </w:pict>
      </w:r>
    </w:p>
    <w:p w:rsidR="00D848C7" w:rsidRDefault="0054320B" w:rsidP="00D848C7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proofErr w:type="spellStart"/>
      <w:r>
        <w:rPr>
          <w:rFonts w:ascii="Times New Roman" w:eastAsia="Times New Roman" w:hAnsi="Times New Roman"/>
          <w:i/>
          <w:color w:val="44546A"/>
          <w:sz w:val="18"/>
        </w:rPr>
        <w:t>Grafikas</w:t>
      </w:r>
      <w:proofErr w:type="spellEnd"/>
      <w:r w:rsidR="00F118CD">
        <w:rPr>
          <w:rFonts w:ascii="Times New Roman" w:eastAsia="Times New Roman" w:hAnsi="Times New Roman"/>
          <w:i/>
          <w:color w:val="44546A"/>
          <w:sz w:val="18"/>
        </w:rPr>
        <w:t>. 11</w:t>
      </w:r>
    </w:p>
    <w:p w:rsidR="00D848C7" w:rsidRPr="009A2469" w:rsidRDefault="00D848C7" w:rsidP="009A2469">
      <w:pPr>
        <w:rPr>
          <w:rFonts w:ascii="Times New Roman" w:hAnsi="Times New Roman" w:cs="Times New Roman"/>
          <w:sz w:val="24"/>
          <w:szCs w:val="24"/>
        </w:rPr>
      </w:pPr>
    </w:p>
    <w:p w:rsidR="00E57DBE" w:rsidRDefault="00BF58B4" w:rsidP="00E57DBE">
      <w:pPr>
        <w:pStyle w:val="Heading3"/>
      </w:pPr>
      <w:bookmarkStart w:id="14" w:name="_Toc59192224"/>
      <w:r>
        <w:t>2</w:t>
      </w:r>
      <w:r w:rsidR="00F118CD">
        <w:t>.4</w:t>
      </w:r>
      <w:r w:rsidR="009A2469">
        <w:t>.2</w:t>
      </w:r>
      <w:r w:rsidR="00E57DBE">
        <w:t xml:space="preserve"> </w:t>
      </w:r>
      <w:proofErr w:type="spellStart"/>
      <w:r w:rsidR="00C77BE5">
        <w:t>Išspręskite</w:t>
      </w:r>
      <w:proofErr w:type="spellEnd"/>
      <w:r w:rsidR="00C77BE5">
        <w:t xml:space="preserve"> </w:t>
      </w:r>
      <w:proofErr w:type="spellStart"/>
      <w:r w:rsidR="00C77BE5">
        <w:t>tą</w:t>
      </w:r>
      <w:proofErr w:type="spellEnd"/>
      <w:r w:rsidR="00C77BE5">
        <w:t xml:space="preserve"> </w:t>
      </w:r>
      <w:proofErr w:type="spellStart"/>
      <w:r w:rsidR="00C77BE5">
        <w:t>pačią</w:t>
      </w:r>
      <w:proofErr w:type="spellEnd"/>
      <w:r w:rsidR="00C77BE5">
        <w:t xml:space="preserve"> </w:t>
      </w:r>
      <w:proofErr w:type="spellStart"/>
      <w:r w:rsidR="00C77BE5">
        <w:t>lygtį</w:t>
      </w:r>
      <w:proofErr w:type="spellEnd"/>
      <w:r w:rsidR="00C77BE5">
        <w:t xml:space="preserve">, </w:t>
      </w:r>
      <w:proofErr w:type="spellStart"/>
      <w:r w:rsidR="00C77BE5">
        <w:t>jeigu</w:t>
      </w:r>
      <w:proofErr w:type="spellEnd"/>
      <w:r w:rsidR="00C77BE5">
        <w:t xml:space="preserve"> </w:t>
      </w:r>
      <w:proofErr w:type="spellStart"/>
      <w:r w:rsidR="00C77BE5">
        <w:t>pradinė</w:t>
      </w:r>
      <w:proofErr w:type="spellEnd"/>
      <w:r w:rsidR="00C77BE5">
        <w:t xml:space="preserve"> </w:t>
      </w:r>
      <w:proofErr w:type="spellStart"/>
      <w:r w:rsidR="00C77BE5">
        <w:t>kūno</w:t>
      </w:r>
      <w:proofErr w:type="spellEnd"/>
      <w:r w:rsidR="00C77BE5">
        <w:t xml:space="preserve"> </w:t>
      </w:r>
      <w:proofErr w:type="spellStart"/>
      <w:r w:rsidR="00C77BE5">
        <w:t>temperatūra</w:t>
      </w:r>
      <w:proofErr w:type="spellEnd"/>
      <w:r w:rsidR="00C77BE5">
        <w:t xml:space="preserve"> </w:t>
      </w:r>
      <w:proofErr w:type="spellStart"/>
      <w:r w:rsidR="00C77BE5">
        <w:t>lygi</w:t>
      </w:r>
      <w:proofErr w:type="spellEnd"/>
      <w:r w:rsidR="00C77BE5">
        <w:t xml:space="preserve"> </w:t>
      </w:r>
      <w:r w:rsidR="00C77BE5">
        <w:rPr>
          <w:rFonts w:ascii="Cambria Math" w:hAnsi="Cambria Math" w:cs="Cambria Math"/>
        </w:rPr>
        <w:t>𝑇</w:t>
      </w:r>
      <w:r w:rsidR="00C77BE5">
        <w:t>2</w:t>
      </w:r>
      <w:bookmarkEnd w:id="14"/>
    </w:p>
    <w:p w:rsidR="00C77BE5" w:rsidRDefault="00C77BE5" w:rsidP="00C77BE5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C77BE5">
        <w:rPr>
          <w:rFonts w:ascii="Times New Roman" w:hAnsi="Times New Roman" w:cs="Times New Roman"/>
          <w:sz w:val="24"/>
        </w:rPr>
        <w:t>Pradinė</w:t>
      </w:r>
      <w:proofErr w:type="spellEnd"/>
      <w:r w:rsidRPr="00C77B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BE5">
        <w:rPr>
          <w:rFonts w:ascii="Times New Roman" w:hAnsi="Times New Roman" w:cs="Times New Roman"/>
          <w:sz w:val="24"/>
        </w:rPr>
        <w:t>temperatūra</w:t>
      </w:r>
      <w:proofErr w:type="spellEnd"/>
      <w:r w:rsidRPr="00C77BE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77BE5">
        <w:rPr>
          <w:rFonts w:ascii="Times New Roman" w:hAnsi="Times New Roman" w:cs="Times New Roman"/>
          <w:sz w:val="24"/>
        </w:rPr>
        <w:t>T1</w:t>
      </w:r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žingsnis</w:t>
      </w:r>
      <w:proofErr w:type="spellEnd"/>
      <w:r>
        <w:rPr>
          <w:rFonts w:ascii="Times New Roman" w:hAnsi="Times New Roman" w:cs="Times New Roman"/>
          <w:sz w:val="24"/>
        </w:rPr>
        <w:t xml:space="preserve"> 0.5)</w:t>
      </w:r>
    </w:p>
    <w:p w:rsidR="00C77BE5" w:rsidRDefault="00C77BE5" w:rsidP="00C77BE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256" type="#_x0000_t75" style="width:252pt;height:189pt">
            <v:imagedata r:id="rId20" o:title="RK 05 T1"/>
          </v:shape>
        </w:pict>
      </w:r>
      <w:r w:rsidR="00E92782">
        <w:rPr>
          <w:rFonts w:ascii="Times New Roman" w:hAnsi="Times New Roman" w:cs="Times New Roman"/>
          <w:sz w:val="24"/>
        </w:rPr>
        <w:pict>
          <v:shape id="_x0000_i1258" type="#_x0000_t75" style="width:246pt;height:184.2pt">
            <v:imagedata r:id="rId9" o:title="eul 05 T1"/>
          </v:shape>
        </w:pict>
      </w:r>
    </w:p>
    <w:p w:rsidR="0054320B" w:rsidRDefault="0054320B" w:rsidP="0054320B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proofErr w:type="spellStart"/>
      <w:r>
        <w:rPr>
          <w:rFonts w:ascii="Times New Roman" w:eastAsia="Times New Roman" w:hAnsi="Times New Roman"/>
          <w:i/>
          <w:color w:val="44546A"/>
          <w:sz w:val="18"/>
        </w:rPr>
        <w:t>Grafikas</w:t>
      </w:r>
      <w:proofErr w:type="spellEnd"/>
      <w:r>
        <w:rPr>
          <w:rFonts w:ascii="Times New Roman" w:eastAsia="Times New Roman" w:hAnsi="Times New Roman"/>
          <w:i/>
          <w:color w:val="44546A"/>
          <w:sz w:val="18"/>
        </w:rPr>
        <w:t>. 1</w:t>
      </w:r>
      <w:r w:rsidR="00F118CD">
        <w:rPr>
          <w:rFonts w:ascii="Times New Roman" w:eastAsia="Times New Roman" w:hAnsi="Times New Roman"/>
          <w:i/>
          <w:color w:val="44546A"/>
          <w:sz w:val="18"/>
        </w:rPr>
        <w:t>2</w:t>
      </w:r>
      <w:r>
        <w:rPr>
          <w:rFonts w:ascii="Times New Roman" w:eastAsia="Times New Roman" w:hAnsi="Times New Roman"/>
          <w:i/>
          <w:color w:val="44546A"/>
          <w:sz w:val="18"/>
        </w:rPr>
        <w:tab/>
      </w:r>
      <w:r>
        <w:rPr>
          <w:rFonts w:ascii="Times New Roman" w:eastAsia="Times New Roman" w:hAnsi="Times New Roman"/>
          <w:i/>
          <w:color w:val="44546A"/>
          <w:sz w:val="18"/>
        </w:rPr>
        <w:tab/>
      </w:r>
      <w:r>
        <w:rPr>
          <w:rFonts w:ascii="Times New Roman" w:eastAsia="Times New Roman" w:hAnsi="Times New Roman"/>
          <w:i/>
          <w:color w:val="44546A"/>
          <w:sz w:val="18"/>
        </w:rPr>
        <w:tab/>
      </w:r>
      <w:r>
        <w:rPr>
          <w:rFonts w:ascii="Times New Roman" w:eastAsia="Times New Roman" w:hAnsi="Times New Roman"/>
          <w:i/>
          <w:color w:val="44546A"/>
          <w:sz w:val="18"/>
        </w:rPr>
        <w:tab/>
      </w:r>
      <w:r>
        <w:rPr>
          <w:rFonts w:ascii="Times New Roman" w:eastAsia="Times New Roman" w:hAnsi="Times New Roman"/>
          <w:i/>
          <w:color w:val="44546A"/>
          <w:sz w:val="18"/>
        </w:rPr>
        <w:tab/>
      </w:r>
      <w:r>
        <w:rPr>
          <w:rFonts w:ascii="Times New Roman" w:eastAsia="Times New Roman" w:hAnsi="Times New Roman"/>
          <w:i/>
          <w:color w:val="44546A"/>
          <w:sz w:val="18"/>
        </w:rPr>
        <w:tab/>
      </w:r>
      <w:r w:rsidRPr="0054320B">
        <w:rPr>
          <w:rFonts w:ascii="Times New Roman" w:eastAsia="Times New Roman" w:hAnsi="Times New Roman"/>
          <w:i/>
          <w:color w:val="44546A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color w:val="44546A"/>
          <w:sz w:val="18"/>
        </w:rPr>
        <w:t>Grafikas</w:t>
      </w:r>
      <w:proofErr w:type="spellEnd"/>
      <w:r>
        <w:rPr>
          <w:rFonts w:ascii="Times New Roman" w:eastAsia="Times New Roman" w:hAnsi="Times New Roman"/>
          <w:i/>
          <w:color w:val="44546A"/>
          <w:sz w:val="18"/>
        </w:rPr>
        <w:t>. 1</w:t>
      </w:r>
      <w:r w:rsidR="00F118CD">
        <w:rPr>
          <w:rFonts w:ascii="Times New Roman" w:eastAsia="Times New Roman" w:hAnsi="Times New Roman"/>
          <w:i/>
          <w:color w:val="44546A"/>
          <w:sz w:val="18"/>
        </w:rPr>
        <w:t>3</w:t>
      </w:r>
    </w:p>
    <w:p w:rsidR="0054320B" w:rsidRDefault="0054320B" w:rsidP="0054320B">
      <w:pPr>
        <w:spacing w:line="0" w:lineRule="atLeast"/>
        <w:ind w:right="-266"/>
        <w:rPr>
          <w:rFonts w:ascii="Times New Roman" w:eastAsia="Times New Roman" w:hAnsi="Times New Roman"/>
          <w:i/>
          <w:color w:val="44546A"/>
          <w:sz w:val="18"/>
        </w:rPr>
      </w:pPr>
    </w:p>
    <w:p w:rsidR="0054320B" w:rsidRPr="00C77BE5" w:rsidRDefault="0054320B" w:rsidP="00C77BE5">
      <w:pPr>
        <w:jc w:val="center"/>
        <w:rPr>
          <w:rFonts w:ascii="Times New Roman" w:hAnsi="Times New Roman" w:cs="Times New Roman"/>
          <w:sz w:val="24"/>
        </w:rPr>
      </w:pPr>
    </w:p>
    <w:p w:rsidR="00C77BE5" w:rsidRPr="00C77BE5" w:rsidRDefault="00C77BE5" w:rsidP="00C77BE5">
      <w:pPr>
        <w:jc w:val="center"/>
        <w:rPr>
          <w:rFonts w:ascii="Times New Roman" w:hAnsi="Times New Roman" w:cs="Times New Roman"/>
          <w:sz w:val="24"/>
          <w:lang w:val="lt-LT"/>
        </w:rPr>
      </w:pPr>
      <w:proofErr w:type="spellStart"/>
      <w:r w:rsidRPr="00C77BE5">
        <w:rPr>
          <w:rFonts w:ascii="Times New Roman" w:hAnsi="Times New Roman" w:cs="Times New Roman"/>
          <w:sz w:val="24"/>
        </w:rPr>
        <w:t>Pradinė</w:t>
      </w:r>
      <w:proofErr w:type="spellEnd"/>
      <w:r w:rsidRPr="00C77B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7BE5">
        <w:rPr>
          <w:rFonts w:ascii="Times New Roman" w:hAnsi="Times New Roman" w:cs="Times New Roman"/>
          <w:sz w:val="24"/>
        </w:rPr>
        <w:t>temperatūra</w:t>
      </w:r>
      <w:proofErr w:type="spellEnd"/>
      <w:r w:rsidRPr="00C77BE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77BE5">
        <w:rPr>
          <w:rFonts w:ascii="Times New Roman" w:hAnsi="Times New Roman" w:cs="Times New Roman"/>
          <w:sz w:val="24"/>
        </w:rPr>
        <w:t>T2</w:t>
      </w:r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žingsnis</w:t>
      </w:r>
      <w:proofErr w:type="spellEnd"/>
      <w:r>
        <w:rPr>
          <w:rFonts w:ascii="Times New Roman" w:hAnsi="Times New Roman" w:cs="Times New Roman"/>
          <w:sz w:val="24"/>
        </w:rPr>
        <w:t xml:space="preserve"> 0.5)</w:t>
      </w:r>
    </w:p>
    <w:p w:rsidR="00C77BE5" w:rsidRDefault="00E92782" w:rsidP="00C77BE5">
      <w:pPr>
        <w:rPr>
          <w:lang w:val="lt-LT"/>
        </w:rPr>
      </w:pPr>
      <w:r>
        <w:rPr>
          <w:noProof/>
        </w:rPr>
        <w:lastRenderedPageBreak/>
        <w:drawing>
          <wp:inline distT="0" distB="0" distL="0" distR="0">
            <wp:extent cx="3108960" cy="2346960"/>
            <wp:effectExtent l="0" t="0" r="0" b="0"/>
            <wp:docPr id="22" name="Picture 22" descr="C:\Users\marty\AppData\Local\Microsoft\Windows\INetCache\Content.Word\RK 05 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marty\AppData\Local\Microsoft\Windows\INetCache\Content.Word\RK 05 T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lt-LT"/>
        </w:rPr>
        <w:pict>
          <v:shape id="_x0000_i1281" type="#_x0000_t75" style="width:258pt;height:193.2pt">
            <v:imagedata r:id="rId22" o:title="eul 05 T2"/>
          </v:shape>
        </w:pict>
      </w:r>
    </w:p>
    <w:p w:rsidR="0054320B" w:rsidRDefault="0054320B" w:rsidP="0054320B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  <w:proofErr w:type="spellStart"/>
      <w:r>
        <w:rPr>
          <w:rFonts w:ascii="Times New Roman" w:eastAsia="Times New Roman" w:hAnsi="Times New Roman"/>
          <w:i/>
          <w:color w:val="44546A"/>
          <w:sz w:val="18"/>
        </w:rPr>
        <w:t>Grafikas</w:t>
      </w:r>
      <w:proofErr w:type="spellEnd"/>
      <w:r>
        <w:rPr>
          <w:rFonts w:ascii="Times New Roman" w:eastAsia="Times New Roman" w:hAnsi="Times New Roman"/>
          <w:i/>
          <w:color w:val="44546A"/>
          <w:sz w:val="18"/>
        </w:rPr>
        <w:t>. 1</w:t>
      </w:r>
      <w:r w:rsidR="00F118CD">
        <w:rPr>
          <w:rFonts w:ascii="Times New Roman" w:eastAsia="Times New Roman" w:hAnsi="Times New Roman"/>
          <w:i/>
          <w:color w:val="44546A"/>
          <w:sz w:val="18"/>
        </w:rPr>
        <w:t>4</w:t>
      </w:r>
      <w:r w:rsidRPr="0054320B">
        <w:rPr>
          <w:rFonts w:ascii="Times New Roman" w:eastAsia="Times New Roman" w:hAnsi="Times New Roman"/>
          <w:i/>
          <w:color w:val="44546A"/>
          <w:sz w:val="18"/>
        </w:rPr>
        <w:t xml:space="preserve"> </w:t>
      </w:r>
      <w:r>
        <w:rPr>
          <w:rFonts w:ascii="Times New Roman" w:eastAsia="Times New Roman" w:hAnsi="Times New Roman"/>
          <w:i/>
          <w:color w:val="44546A"/>
          <w:sz w:val="18"/>
        </w:rPr>
        <w:tab/>
      </w:r>
      <w:r>
        <w:rPr>
          <w:rFonts w:ascii="Times New Roman" w:eastAsia="Times New Roman" w:hAnsi="Times New Roman"/>
          <w:i/>
          <w:color w:val="44546A"/>
          <w:sz w:val="18"/>
        </w:rPr>
        <w:tab/>
      </w:r>
      <w:r>
        <w:rPr>
          <w:rFonts w:ascii="Times New Roman" w:eastAsia="Times New Roman" w:hAnsi="Times New Roman"/>
          <w:i/>
          <w:color w:val="44546A"/>
          <w:sz w:val="18"/>
        </w:rPr>
        <w:tab/>
      </w:r>
      <w:r>
        <w:rPr>
          <w:rFonts w:ascii="Times New Roman" w:eastAsia="Times New Roman" w:hAnsi="Times New Roman"/>
          <w:i/>
          <w:color w:val="44546A"/>
          <w:sz w:val="18"/>
        </w:rPr>
        <w:tab/>
      </w:r>
      <w:r>
        <w:rPr>
          <w:rFonts w:ascii="Times New Roman" w:eastAsia="Times New Roman" w:hAnsi="Times New Roman"/>
          <w:i/>
          <w:color w:val="44546A"/>
          <w:sz w:val="18"/>
        </w:rPr>
        <w:tab/>
      </w:r>
      <w:r>
        <w:rPr>
          <w:rFonts w:ascii="Times New Roman" w:eastAsia="Times New Roman" w:hAnsi="Times New Roman"/>
          <w:i/>
          <w:color w:val="44546A"/>
          <w:sz w:val="18"/>
        </w:rPr>
        <w:tab/>
      </w:r>
      <w:proofErr w:type="spellStart"/>
      <w:r>
        <w:rPr>
          <w:rFonts w:ascii="Times New Roman" w:eastAsia="Times New Roman" w:hAnsi="Times New Roman"/>
          <w:i/>
          <w:color w:val="44546A"/>
          <w:sz w:val="18"/>
        </w:rPr>
        <w:t>Grafikas</w:t>
      </w:r>
      <w:proofErr w:type="spellEnd"/>
      <w:r>
        <w:rPr>
          <w:rFonts w:ascii="Times New Roman" w:eastAsia="Times New Roman" w:hAnsi="Times New Roman"/>
          <w:i/>
          <w:color w:val="44546A"/>
          <w:sz w:val="18"/>
        </w:rPr>
        <w:t>. 1</w:t>
      </w:r>
      <w:r w:rsidR="00F118CD">
        <w:rPr>
          <w:rFonts w:ascii="Times New Roman" w:eastAsia="Times New Roman" w:hAnsi="Times New Roman"/>
          <w:i/>
          <w:color w:val="44546A"/>
          <w:sz w:val="18"/>
        </w:rPr>
        <w:t>5</w:t>
      </w:r>
    </w:p>
    <w:p w:rsidR="0054320B" w:rsidRDefault="0054320B" w:rsidP="0054320B">
      <w:pPr>
        <w:spacing w:line="0" w:lineRule="atLeast"/>
        <w:ind w:right="-266"/>
        <w:jc w:val="center"/>
        <w:rPr>
          <w:rFonts w:ascii="Times New Roman" w:eastAsia="Times New Roman" w:hAnsi="Times New Roman"/>
          <w:i/>
          <w:color w:val="44546A"/>
          <w:sz w:val="18"/>
        </w:rPr>
      </w:pPr>
    </w:p>
    <w:p w:rsidR="0054320B" w:rsidRDefault="0054320B" w:rsidP="00C77BE5">
      <w:pPr>
        <w:rPr>
          <w:lang w:val="lt-LT"/>
        </w:rPr>
      </w:pPr>
    </w:p>
    <w:p w:rsidR="00AB1755" w:rsidRDefault="00BF58B4" w:rsidP="00AB1755">
      <w:pPr>
        <w:pStyle w:val="Heading3"/>
      </w:pPr>
      <w:bookmarkStart w:id="15" w:name="_Toc59192225"/>
      <w:r>
        <w:t>2</w:t>
      </w:r>
      <w:r w:rsidR="00F118CD">
        <w:t>.4</w:t>
      </w:r>
      <w:r w:rsidR="00AB1755">
        <w:t xml:space="preserve">.3 </w:t>
      </w:r>
      <w:proofErr w:type="spellStart"/>
      <w:r w:rsidR="00AB1755">
        <w:t>Kaip</w:t>
      </w:r>
      <w:proofErr w:type="spellEnd"/>
      <w:r w:rsidR="00AB1755">
        <w:t xml:space="preserve"> </w:t>
      </w:r>
      <w:proofErr w:type="spellStart"/>
      <w:r w:rsidR="00AB1755">
        <w:t>skiriasi</w:t>
      </w:r>
      <w:proofErr w:type="spellEnd"/>
      <w:r w:rsidR="00AB1755">
        <w:t xml:space="preserve"> </w:t>
      </w:r>
      <w:proofErr w:type="spellStart"/>
      <w:r w:rsidR="00AB1755">
        <w:t>su</w:t>
      </w:r>
      <w:proofErr w:type="spellEnd"/>
      <w:r w:rsidR="00AB1755">
        <w:t xml:space="preserve"> </w:t>
      </w:r>
      <w:proofErr w:type="spellStart"/>
      <w:r w:rsidR="00AB1755">
        <w:t>skirtingomis</w:t>
      </w:r>
      <w:proofErr w:type="spellEnd"/>
      <w:r w:rsidR="00AB1755">
        <w:t xml:space="preserve"> </w:t>
      </w:r>
      <w:proofErr w:type="spellStart"/>
      <w:r w:rsidR="00AB1755">
        <w:t>pradinėmis</w:t>
      </w:r>
      <w:proofErr w:type="spellEnd"/>
      <w:r w:rsidR="00AB1755">
        <w:t xml:space="preserve"> </w:t>
      </w:r>
      <w:proofErr w:type="spellStart"/>
      <w:r w:rsidR="00AB1755">
        <w:t>kūno</w:t>
      </w:r>
      <w:proofErr w:type="spellEnd"/>
      <w:r w:rsidR="00AB1755">
        <w:t xml:space="preserve"> </w:t>
      </w:r>
      <w:proofErr w:type="spellStart"/>
      <w:r w:rsidR="00AB1755">
        <w:t>temperatūromis</w:t>
      </w:r>
      <w:proofErr w:type="spellEnd"/>
      <w:r w:rsidR="00AB1755">
        <w:t xml:space="preserve"> </w:t>
      </w:r>
      <w:proofErr w:type="spellStart"/>
      <w:r w:rsidR="00AB1755">
        <w:t>gauti</w:t>
      </w:r>
      <w:proofErr w:type="spellEnd"/>
      <w:r w:rsidR="00AB1755">
        <w:t xml:space="preserve"> </w:t>
      </w:r>
      <w:proofErr w:type="spellStart"/>
      <w:r w:rsidR="00AB1755">
        <w:t>sprendiniai</w:t>
      </w:r>
      <w:proofErr w:type="spellEnd"/>
      <w:r w:rsidR="00AB1755">
        <w:t xml:space="preserve"> </w:t>
      </w:r>
      <w:proofErr w:type="spellStart"/>
      <w:r w:rsidR="00AB1755">
        <w:t>ir</w:t>
      </w:r>
      <w:proofErr w:type="spellEnd"/>
      <w:r w:rsidR="00AB1755">
        <w:t xml:space="preserve"> </w:t>
      </w:r>
      <w:proofErr w:type="spellStart"/>
      <w:r w:rsidR="00AB1755">
        <w:t>jų</w:t>
      </w:r>
      <w:proofErr w:type="spellEnd"/>
      <w:r w:rsidR="00AB1755">
        <w:t xml:space="preserve"> </w:t>
      </w:r>
      <w:proofErr w:type="spellStart"/>
      <w:r w:rsidR="00AB1755">
        <w:t>savybės</w:t>
      </w:r>
      <w:proofErr w:type="spellEnd"/>
      <w:r w:rsidR="00050802">
        <w:t>?</w:t>
      </w:r>
      <w:bookmarkEnd w:id="15"/>
    </w:p>
    <w:p w:rsidR="00C77BE5" w:rsidRDefault="00AB1755" w:rsidP="00C77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T1 - </w:t>
      </w:r>
      <w:proofErr w:type="spellStart"/>
      <w:r w:rsidRPr="009A2469">
        <w:rPr>
          <w:rFonts w:ascii="Times New Roman" w:hAnsi="Times New Roman" w:cs="Times New Roman"/>
          <w:sz w:val="24"/>
          <w:szCs w:val="24"/>
        </w:rPr>
        <w:t>Kūno</w:t>
      </w:r>
      <w:proofErr w:type="spellEnd"/>
      <w:r w:rsidRPr="009A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469">
        <w:rPr>
          <w:rFonts w:ascii="Times New Roman" w:hAnsi="Times New Roman" w:cs="Times New Roman"/>
          <w:sz w:val="24"/>
          <w:szCs w:val="24"/>
        </w:rPr>
        <w:t>temperatūra</w:t>
      </w:r>
      <w:proofErr w:type="spellEnd"/>
      <w:r w:rsidRPr="009A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469">
        <w:rPr>
          <w:rFonts w:ascii="Times New Roman" w:hAnsi="Times New Roman" w:cs="Times New Roman"/>
          <w:sz w:val="24"/>
          <w:szCs w:val="24"/>
        </w:rPr>
        <w:t>pasie</w:t>
      </w:r>
      <w:r>
        <w:rPr>
          <w:rFonts w:ascii="Times New Roman" w:hAnsi="Times New Roman" w:cs="Times New Roman"/>
          <w:sz w:val="24"/>
          <w:szCs w:val="24"/>
        </w:rPr>
        <w:t>kia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aplinkos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temperatūra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ties </w:t>
      </w:r>
      <w:r w:rsidRPr="00AB1755">
        <w:rPr>
          <w:rFonts w:ascii="Times New Roman" w:hAnsi="Times New Roman" w:cs="Times New Roman"/>
          <w:b/>
          <w:sz w:val="24"/>
          <w:szCs w:val="24"/>
        </w:rPr>
        <w:t>51s</w:t>
      </w:r>
    </w:p>
    <w:p w:rsidR="00AB1755" w:rsidRDefault="00AB1755" w:rsidP="00C77B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T2 - </w:t>
      </w:r>
      <w:proofErr w:type="spellStart"/>
      <w:r w:rsidRPr="009A2469">
        <w:rPr>
          <w:rFonts w:ascii="Times New Roman" w:hAnsi="Times New Roman" w:cs="Times New Roman"/>
          <w:sz w:val="24"/>
          <w:szCs w:val="24"/>
        </w:rPr>
        <w:t>Kūno</w:t>
      </w:r>
      <w:proofErr w:type="spellEnd"/>
      <w:r w:rsidRPr="009A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469">
        <w:rPr>
          <w:rFonts w:ascii="Times New Roman" w:hAnsi="Times New Roman" w:cs="Times New Roman"/>
          <w:sz w:val="24"/>
          <w:szCs w:val="24"/>
        </w:rPr>
        <w:t>temperatūra</w:t>
      </w:r>
      <w:proofErr w:type="spellEnd"/>
      <w:r w:rsidRPr="009A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469">
        <w:rPr>
          <w:rFonts w:ascii="Times New Roman" w:hAnsi="Times New Roman" w:cs="Times New Roman"/>
          <w:sz w:val="24"/>
          <w:szCs w:val="24"/>
        </w:rPr>
        <w:t>pasie</w:t>
      </w:r>
      <w:r>
        <w:rPr>
          <w:rFonts w:ascii="Times New Roman" w:hAnsi="Times New Roman" w:cs="Times New Roman"/>
          <w:sz w:val="24"/>
          <w:szCs w:val="24"/>
        </w:rPr>
        <w:t>kia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aplinkos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temperatūra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ties </w:t>
      </w:r>
      <w:r w:rsidR="000F65D0">
        <w:rPr>
          <w:rFonts w:ascii="Times New Roman" w:hAnsi="Times New Roman" w:cs="Times New Roman"/>
          <w:b/>
          <w:sz w:val="24"/>
          <w:szCs w:val="24"/>
        </w:rPr>
        <w:t>58</w:t>
      </w:r>
      <w:r w:rsidRPr="00AB1755">
        <w:rPr>
          <w:rFonts w:ascii="Times New Roman" w:hAnsi="Times New Roman" w:cs="Times New Roman"/>
          <w:b/>
          <w:sz w:val="24"/>
          <w:szCs w:val="24"/>
        </w:rPr>
        <w:t>s</w:t>
      </w:r>
    </w:p>
    <w:p w:rsidR="0054320B" w:rsidRDefault="0054320B" w:rsidP="00C77BE5">
      <w:pPr>
        <w:rPr>
          <w:rFonts w:ascii="Times New Roman" w:hAnsi="Times New Roman" w:cs="Times New Roman"/>
          <w:b/>
          <w:sz w:val="24"/>
          <w:szCs w:val="24"/>
        </w:rPr>
      </w:pPr>
    </w:p>
    <w:p w:rsidR="0054320B" w:rsidRDefault="0054320B" w:rsidP="00C77BE5">
      <w:pPr>
        <w:rPr>
          <w:rFonts w:ascii="Times New Roman" w:hAnsi="Times New Roman" w:cs="Times New Roman"/>
          <w:b/>
          <w:sz w:val="24"/>
          <w:szCs w:val="24"/>
        </w:rPr>
      </w:pPr>
    </w:p>
    <w:p w:rsidR="0054320B" w:rsidRDefault="0054320B" w:rsidP="00C77BE5">
      <w:pPr>
        <w:rPr>
          <w:rFonts w:ascii="Times New Roman" w:hAnsi="Times New Roman" w:cs="Times New Roman"/>
          <w:b/>
          <w:sz w:val="24"/>
          <w:szCs w:val="24"/>
        </w:rPr>
      </w:pPr>
    </w:p>
    <w:p w:rsidR="0054320B" w:rsidRDefault="0054320B" w:rsidP="00C77BE5">
      <w:pPr>
        <w:rPr>
          <w:rFonts w:ascii="Times New Roman" w:hAnsi="Times New Roman" w:cs="Times New Roman"/>
          <w:b/>
          <w:sz w:val="24"/>
          <w:szCs w:val="24"/>
        </w:rPr>
      </w:pPr>
    </w:p>
    <w:p w:rsidR="0054320B" w:rsidRDefault="0054320B" w:rsidP="00C77BE5">
      <w:pPr>
        <w:rPr>
          <w:rFonts w:ascii="Times New Roman" w:hAnsi="Times New Roman" w:cs="Times New Roman"/>
          <w:b/>
          <w:sz w:val="24"/>
          <w:szCs w:val="24"/>
        </w:rPr>
      </w:pPr>
    </w:p>
    <w:p w:rsidR="0054320B" w:rsidRDefault="0054320B" w:rsidP="00C77BE5">
      <w:pPr>
        <w:rPr>
          <w:rFonts w:ascii="Times New Roman" w:hAnsi="Times New Roman" w:cs="Times New Roman"/>
          <w:b/>
          <w:sz w:val="24"/>
          <w:szCs w:val="24"/>
        </w:rPr>
      </w:pPr>
    </w:p>
    <w:p w:rsidR="0054320B" w:rsidRDefault="0054320B" w:rsidP="00C77BE5">
      <w:pPr>
        <w:rPr>
          <w:rFonts w:ascii="Times New Roman" w:hAnsi="Times New Roman" w:cs="Times New Roman"/>
          <w:b/>
          <w:sz w:val="24"/>
          <w:szCs w:val="24"/>
        </w:rPr>
      </w:pPr>
    </w:p>
    <w:p w:rsidR="0054320B" w:rsidRDefault="0054320B" w:rsidP="00C77BE5">
      <w:pPr>
        <w:rPr>
          <w:rFonts w:ascii="Times New Roman" w:hAnsi="Times New Roman" w:cs="Times New Roman"/>
          <w:b/>
          <w:sz w:val="24"/>
          <w:szCs w:val="24"/>
        </w:rPr>
      </w:pPr>
    </w:p>
    <w:p w:rsidR="0054320B" w:rsidRDefault="0054320B" w:rsidP="00C77BE5">
      <w:pPr>
        <w:rPr>
          <w:rFonts w:ascii="Times New Roman" w:hAnsi="Times New Roman" w:cs="Times New Roman"/>
          <w:b/>
          <w:sz w:val="24"/>
          <w:szCs w:val="24"/>
        </w:rPr>
      </w:pPr>
    </w:p>
    <w:p w:rsidR="0054320B" w:rsidRDefault="0054320B" w:rsidP="00C77BE5">
      <w:pPr>
        <w:rPr>
          <w:rFonts w:ascii="Times New Roman" w:hAnsi="Times New Roman" w:cs="Times New Roman"/>
          <w:b/>
          <w:sz w:val="24"/>
          <w:szCs w:val="24"/>
        </w:rPr>
      </w:pPr>
    </w:p>
    <w:p w:rsidR="0054320B" w:rsidRDefault="0054320B" w:rsidP="00C77BE5">
      <w:pPr>
        <w:rPr>
          <w:rFonts w:ascii="Times New Roman" w:hAnsi="Times New Roman" w:cs="Times New Roman"/>
          <w:b/>
          <w:sz w:val="24"/>
          <w:szCs w:val="24"/>
        </w:rPr>
      </w:pPr>
    </w:p>
    <w:p w:rsidR="0054320B" w:rsidRDefault="0054320B" w:rsidP="00C77BE5">
      <w:pPr>
        <w:rPr>
          <w:rFonts w:ascii="Times New Roman" w:hAnsi="Times New Roman" w:cs="Times New Roman"/>
          <w:b/>
          <w:sz w:val="24"/>
          <w:szCs w:val="24"/>
        </w:rPr>
      </w:pPr>
    </w:p>
    <w:p w:rsidR="0054320B" w:rsidRDefault="0054320B" w:rsidP="00C77BE5">
      <w:pPr>
        <w:rPr>
          <w:rFonts w:ascii="Times New Roman" w:hAnsi="Times New Roman" w:cs="Times New Roman"/>
          <w:b/>
          <w:sz w:val="24"/>
          <w:szCs w:val="24"/>
        </w:rPr>
      </w:pPr>
    </w:p>
    <w:p w:rsidR="0054320B" w:rsidRDefault="0054320B" w:rsidP="00C77BE5">
      <w:pPr>
        <w:rPr>
          <w:rFonts w:ascii="Times New Roman" w:hAnsi="Times New Roman" w:cs="Times New Roman"/>
          <w:b/>
          <w:sz w:val="24"/>
          <w:szCs w:val="24"/>
        </w:rPr>
      </w:pPr>
    </w:p>
    <w:p w:rsidR="0054320B" w:rsidRDefault="0054320B" w:rsidP="00C77BE5">
      <w:pPr>
        <w:rPr>
          <w:rFonts w:ascii="Times New Roman" w:hAnsi="Times New Roman" w:cs="Times New Roman"/>
          <w:b/>
          <w:sz w:val="24"/>
          <w:szCs w:val="24"/>
        </w:rPr>
      </w:pPr>
    </w:p>
    <w:p w:rsidR="0054320B" w:rsidRDefault="0054320B" w:rsidP="00C77BE5">
      <w:pPr>
        <w:rPr>
          <w:rFonts w:ascii="Times New Roman" w:hAnsi="Times New Roman" w:cs="Times New Roman"/>
          <w:b/>
          <w:sz w:val="24"/>
          <w:szCs w:val="24"/>
        </w:rPr>
      </w:pPr>
    </w:p>
    <w:p w:rsidR="0054320B" w:rsidRDefault="0054320B" w:rsidP="00C77BE5">
      <w:pPr>
        <w:rPr>
          <w:rFonts w:ascii="Times New Roman" w:hAnsi="Times New Roman" w:cs="Times New Roman"/>
          <w:b/>
          <w:sz w:val="24"/>
          <w:szCs w:val="24"/>
        </w:rPr>
      </w:pPr>
    </w:p>
    <w:p w:rsidR="0054320B" w:rsidRDefault="0054320B" w:rsidP="00C77BE5">
      <w:pPr>
        <w:rPr>
          <w:rFonts w:ascii="Times New Roman" w:hAnsi="Times New Roman" w:cs="Times New Roman"/>
          <w:b/>
          <w:sz w:val="24"/>
          <w:szCs w:val="24"/>
        </w:rPr>
      </w:pPr>
    </w:p>
    <w:p w:rsidR="0054320B" w:rsidRDefault="0054320B" w:rsidP="00C77BE5">
      <w:pPr>
        <w:rPr>
          <w:rFonts w:ascii="Times New Roman" w:hAnsi="Times New Roman" w:cs="Times New Roman"/>
          <w:b/>
          <w:sz w:val="24"/>
          <w:szCs w:val="24"/>
        </w:rPr>
      </w:pPr>
    </w:p>
    <w:p w:rsidR="0054320B" w:rsidRDefault="0054320B" w:rsidP="00C77BE5">
      <w:pPr>
        <w:rPr>
          <w:rFonts w:ascii="Times New Roman" w:hAnsi="Times New Roman" w:cs="Times New Roman"/>
          <w:b/>
          <w:sz w:val="24"/>
          <w:szCs w:val="24"/>
        </w:rPr>
      </w:pPr>
    </w:p>
    <w:p w:rsidR="0054320B" w:rsidRDefault="0054320B" w:rsidP="00C77BE5">
      <w:pPr>
        <w:rPr>
          <w:rFonts w:ascii="Times New Roman" w:hAnsi="Times New Roman" w:cs="Times New Roman"/>
          <w:b/>
          <w:sz w:val="24"/>
          <w:szCs w:val="24"/>
        </w:rPr>
      </w:pPr>
    </w:p>
    <w:p w:rsidR="0054320B" w:rsidRDefault="0054320B" w:rsidP="00C77BE5">
      <w:pPr>
        <w:rPr>
          <w:rFonts w:ascii="Times New Roman" w:hAnsi="Times New Roman" w:cs="Times New Roman"/>
          <w:b/>
          <w:sz w:val="24"/>
          <w:szCs w:val="24"/>
        </w:rPr>
      </w:pPr>
    </w:p>
    <w:p w:rsidR="0054320B" w:rsidRDefault="0054320B" w:rsidP="00C77BE5">
      <w:pPr>
        <w:rPr>
          <w:rFonts w:ascii="Times New Roman" w:hAnsi="Times New Roman" w:cs="Times New Roman"/>
          <w:b/>
          <w:sz w:val="24"/>
          <w:szCs w:val="24"/>
        </w:rPr>
      </w:pPr>
    </w:p>
    <w:p w:rsidR="0054320B" w:rsidRDefault="0054320B" w:rsidP="00C77BE5">
      <w:pPr>
        <w:rPr>
          <w:rFonts w:ascii="Times New Roman" w:hAnsi="Times New Roman" w:cs="Times New Roman"/>
          <w:b/>
          <w:sz w:val="24"/>
          <w:szCs w:val="24"/>
        </w:rPr>
      </w:pPr>
    </w:p>
    <w:p w:rsidR="0054320B" w:rsidRDefault="0054320B" w:rsidP="00C77BE5">
      <w:pPr>
        <w:rPr>
          <w:rFonts w:ascii="Times New Roman" w:hAnsi="Times New Roman" w:cs="Times New Roman"/>
          <w:b/>
          <w:sz w:val="24"/>
          <w:szCs w:val="24"/>
        </w:rPr>
      </w:pPr>
    </w:p>
    <w:p w:rsidR="0054320B" w:rsidRDefault="0054320B" w:rsidP="00C77BE5">
      <w:pPr>
        <w:rPr>
          <w:rFonts w:ascii="Times New Roman" w:hAnsi="Times New Roman" w:cs="Times New Roman"/>
          <w:b/>
          <w:sz w:val="24"/>
          <w:szCs w:val="24"/>
        </w:rPr>
      </w:pPr>
    </w:p>
    <w:p w:rsidR="0054320B" w:rsidRDefault="0054320B" w:rsidP="00C77BE5">
      <w:pPr>
        <w:rPr>
          <w:rFonts w:ascii="Times New Roman" w:hAnsi="Times New Roman" w:cs="Times New Roman"/>
          <w:b/>
          <w:sz w:val="24"/>
          <w:szCs w:val="24"/>
        </w:rPr>
      </w:pPr>
    </w:p>
    <w:p w:rsidR="0054320B" w:rsidRDefault="0054320B" w:rsidP="00C77BE5">
      <w:pPr>
        <w:rPr>
          <w:rFonts w:ascii="Times New Roman" w:hAnsi="Times New Roman" w:cs="Times New Roman"/>
          <w:b/>
          <w:sz w:val="24"/>
          <w:szCs w:val="24"/>
        </w:rPr>
      </w:pPr>
    </w:p>
    <w:p w:rsidR="0054320B" w:rsidRDefault="0054320B" w:rsidP="00C77BE5">
      <w:pPr>
        <w:rPr>
          <w:rFonts w:ascii="Times New Roman" w:hAnsi="Times New Roman" w:cs="Times New Roman"/>
          <w:b/>
          <w:sz w:val="24"/>
          <w:szCs w:val="24"/>
        </w:rPr>
      </w:pPr>
    </w:p>
    <w:p w:rsidR="0054320B" w:rsidRDefault="0054320B" w:rsidP="00C77BE5">
      <w:pPr>
        <w:rPr>
          <w:rFonts w:ascii="Times New Roman" w:hAnsi="Times New Roman" w:cs="Times New Roman"/>
          <w:b/>
          <w:sz w:val="24"/>
          <w:szCs w:val="24"/>
        </w:rPr>
      </w:pPr>
    </w:p>
    <w:p w:rsidR="0054320B" w:rsidRDefault="0054320B" w:rsidP="00C77BE5">
      <w:pPr>
        <w:rPr>
          <w:rFonts w:ascii="Times New Roman" w:hAnsi="Times New Roman" w:cs="Times New Roman"/>
          <w:b/>
          <w:sz w:val="24"/>
          <w:szCs w:val="24"/>
        </w:rPr>
      </w:pPr>
    </w:p>
    <w:p w:rsidR="0054320B" w:rsidRPr="0054320B" w:rsidRDefault="00BF58B4" w:rsidP="0054320B">
      <w:pPr>
        <w:pStyle w:val="Heading1"/>
        <w:jc w:val="center"/>
      </w:pPr>
      <w:r>
        <w:lastRenderedPageBreak/>
        <w:t>3</w:t>
      </w:r>
      <w:r w:rsidR="00F15453">
        <w:t xml:space="preserve">. </w:t>
      </w:r>
      <w:bookmarkStart w:id="16" w:name="_Toc59192226"/>
      <w:proofErr w:type="spellStart"/>
      <w:r w:rsidR="00F15453">
        <w:t>Kodo</w:t>
      </w:r>
      <w:proofErr w:type="spellEnd"/>
      <w:r w:rsidR="00F15453">
        <w:t xml:space="preserve"> </w:t>
      </w:r>
      <w:proofErr w:type="spellStart"/>
      <w:r w:rsidR="00F15453">
        <w:t>fragmentas</w:t>
      </w:r>
      <w:bookmarkEnd w:id="16"/>
      <w:proofErr w:type="spellEnd"/>
    </w:p>
    <w:p w:rsidR="00F15453" w:rsidRDefault="00BF58B4" w:rsidP="00F15453">
      <w:pPr>
        <w:pStyle w:val="Heading2"/>
      </w:pPr>
      <w:bookmarkStart w:id="17" w:name="_Toc59192227"/>
      <w:r>
        <w:t>3</w:t>
      </w:r>
      <w:r w:rsidR="00F15453">
        <w:t xml:space="preserve">.1 </w:t>
      </w:r>
      <w:proofErr w:type="spellStart"/>
      <w:r w:rsidR="00F15453">
        <w:t>Eulerio</w:t>
      </w:r>
      <w:proofErr w:type="spellEnd"/>
      <w:r w:rsidR="00F15453">
        <w:t xml:space="preserve"> </w:t>
      </w:r>
      <w:proofErr w:type="spellStart"/>
      <w:r w:rsidR="00F15453">
        <w:t>kodo</w:t>
      </w:r>
      <w:proofErr w:type="spellEnd"/>
      <w:r w:rsidR="00F15453">
        <w:t xml:space="preserve"> </w:t>
      </w:r>
      <w:proofErr w:type="spellStart"/>
      <w:r w:rsidR="00F15453">
        <w:t>fragmentas</w:t>
      </w:r>
      <w:bookmarkEnd w:id="17"/>
      <w:proofErr w:type="spellEnd"/>
    </w:p>
    <w:p w:rsidR="00F15453" w:rsidRPr="00BF58B4" w:rsidRDefault="00BF58B4" w:rsidP="00BF58B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Euler</w:t>
      </w:r>
      <w:r>
        <w:rPr>
          <w:color w:val="A9B7C6"/>
        </w:rPr>
        <w:t>():</w:t>
      </w:r>
      <w:r>
        <w:rPr>
          <w:color w:val="A9B7C6"/>
        </w:rPr>
        <w:br/>
      </w:r>
      <w:r>
        <w:rPr>
          <w:color w:val="A9B7C6"/>
        </w:rPr>
        <w:br/>
        <w:t xml:space="preserve">    t = t0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pradinis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laikas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 xml:space="preserve">TA = TA1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Pradinė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aplinkos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temperatūra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 xml:space="preserve">T = T1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Pradinė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kūno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temperatūra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Pradine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kuno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temperatura</w:t>
      </w:r>
      <w:proofErr w:type="spellEnd"/>
      <w:r>
        <w:rPr>
          <w:color w:val="6A8759"/>
        </w:rPr>
        <w:t>:"</w:t>
      </w:r>
      <w:r>
        <w:rPr>
          <w:color w:val="CC7832"/>
        </w:rPr>
        <w:t xml:space="preserve">, </w:t>
      </w:r>
      <w:r>
        <w:rPr>
          <w:color w:val="A9B7C6"/>
        </w:rPr>
        <w:t>T)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Pradine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aplinkos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temperatura</w:t>
      </w:r>
      <w:proofErr w:type="spellEnd"/>
      <w:r>
        <w:rPr>
          <w:color w:val="6A8759"/>
        </w:rPr>
        <w:t>:"</w:t>
      </w:r>
      <w:r>
        <w:rPr>
          <w:color w:val="CC7832"/>
        </w:rPr>
        <w:t xml:space="preserve">, </w:t>
      </w:r>
      <w:r>
        <w:rPr>
          <w:color w:val="A9B7C6"/>
        </w:rPr>
        <w:t>TA)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temperatura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laikas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aplinkosTemperatura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t != </w:t>
      </w:r>
      <w:proofErr w:type="spellStart"/>
      <w:r>
        <w:rPr>
          <w:color w:val="A9B7C6"/>
        </w:rPr>
        <w:t>tmax</w:t>
      </w:r>
      <w:proofErr w:type="spellEnd"/>
      <w:r>
        <w:rPr>
          <w:color w:val="A9B7C6"/>
        </w:rPr>
        <w:t xml:space="preserve">: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Kol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nepasiekė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viso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laiko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momento</w:t>
      </w:r>
      <w:proofErr w:type="spellEnd"/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t == </w:t>
      </w:r>
      <w:proofErr w:type="spellStart"/>
      <w:r>
        <w:rPr>
          <w:color w:val="A9B7C6"/>
        </w:rPr>
        <w:t>ts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and </w:t>
      </w:r>
      <w:r>
        <w:rPr>
          <w:color w:val="A9B7C6"/>
        </w:rPr>
        <w:t xml:space="preserve">TA != TA2: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kaip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praeina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sekundžių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kol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nepasiekė</w:t>
      </w:r>
      <w:proofErr w:type="spellEnd"/>
      <w:r>
        <w:rPr>
          <w:color w:val="808080"/>
        </w:rPr>
        <w:t xml:space="preserve"> max temp TA2</w:t>
      </w:r>
      <w:r>
        <w:rPr>
          <w:color w:val="808080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Pradeda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kisti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aplinkos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temperatura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TA != TA2: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tol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kol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nepasiekė</w:t>
      </w:r>
      <w:proofErr w:type="spellEnd"/>
      <w:r>
        <w:rPr>
          <w:color w:val="808080"/>
        </w:rPr>
        <w:t xml:space="preserve"> max </w:t>
      </w:r>
      <w:proofErr w:type="spellStart"/>
      <w:r>
        <w:rPr>
          <w:color w:val="808080"/>
        </w:rPr>
        <w:t>temperatūros</w:t>
      </w:r>
      <w:proofErr w:type="spellEnd"/>
      <w:r>
        <w:rPr>
          <w:color w:val="808080"/>
        </w:rPr>
        <w:t xml:space="preserve"> TA2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TA = TA1 + ((TA2-TA1)/</w:t>
      </w:r>
      <w:r>
        <w:rPr>
          <w:color w:val="6897BB"/>
        </w:rPr>
        <w:t>2</w:t>
      </w:r>
      <w:r>
        <w:rPr>
          <w:color w:val="A9B7C6"/>
        </w:rPr>
        <w:t>)*(</w:t>
      </w:r>
      <w:r>
        <w:rPr>
          <w:color w:val="6897BB"/>
        </w:rPr>
        <w:t>1</w:t>
      </w:r>
      <w:r>
        <w:rPr>
          <w:color w:val="A9B7C6"/>
        </w:rPr>
        <w:t>-np.cos(((</w:t>
      </w:r>
      <w:proofErr w:type="spellStart"/>
      <w:r>
        <w:rPr>
          <w:color w:val="A9B7C6"/>
        </w:rPr>
        <w:t>math.pi</w:t>
      </w:r>
      <w:proofErr w:type="spellEnd"/>
      <w:r>
        <w:rPr>
          <w:color w:val="A9B7C6"/>
        </w:rPr>
        <w:t>)/</w:t>
      </w:r>
      <w:r>
        <w:rPr>
          <w:color w:val="6897BB"/>
        </w:rPr>
        <w:t>20</w:t>
      </w:r>
      <w:r>
        <w:rPr>
          <w:color w:val="A9B7C6"/>
        </w:rPr>
        <w:t>)*(t-</w:t>
      </w:r>
      <w:proofErr w:type="spellStart"/>
      <w:r>
        <w:rPr>
          <w:color w:val="A9B7C6"/>
        </w:rPr>
        <w:t>ts</w:t>
      </w:r>
      <w:proofErr w:type="spellEnd"/>
      <w:r>
        <w:rPr>
          <w:color w:val="A9B7C6"/>
        </w:rPr>
        <w:t xml:space="preserve">))) </w:t>
      </w:r>
      <w:r>
        <w:rPr>
          <w:color w:val="808080"/>
        </w:rPr>
        <w:t xml:space="preserve"># TA(t) </w:t>
      </w:r>
      <w:proofErr w:type="spellStart"/>
      <w:r>
        <w:rPr>
          <w:color w:val="808080"/>
        </w:rPr>
        <w:t>dėsnis</w:t>
      </w:r>
      <w:proofErr w:type="spellEnd"/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TA == TA2:</w:t>
      </w:r>
      <w:r>
        <w:rPr>
          <w:color w:val="808080"/>
        </w:rPr>
        <w:t xml:space="preserve"># kai </w:t>
      </w:r>
      <w:proofErr w:type="spellStart"/>
      <w:r>
        <w:rPr>
          <w:color w:val="808080"/>
        </w:rPr>
        <w:t>pasieke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aplinkos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temperatūra</w:t>
      </w:r>
      <w:proofErr w:type="spellEnd"/>
      <w:r>
        <w:rPr>
          <w:color w:val="808080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pasiekta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aplinkos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temperatura</w:t>
      </w:r>
      <w:proofErr w:type="spellEnd"/>
      <w:r>
        <w:rPr>
          <w:color w:val="6A8759"/>
        </w:rPr>
        <w:t>!"</w:t>
      </w:r>
      <w:r>
        <w:rPr>
          <w:color w:val="CC7832"/>
        </w:rPr>
        <w:t xml:space="preserve">, </w:t>
      </w:r>
      <w:r>
        <w:rPr>
          <w:color w:val="A9B7C6"/>
        </w:rPr>
        <w:t>T</w:t>
      </w:r>
      <w:r>
        <w:rPr>
          <w:color w:val="CC7832"/>
        </w:rPr>
        <w:t xml:space="preserve">, </w:t>
      </w:r>
      <w:r>
        <w:rPr>
          <w:color w:val="A9B7C6"/>
        </w:rPr>
        <w:t>TA</w:t>
      </w:r>
      <w:r>
        <w:rPr>
          <w:color w:val="CC7832"/>
        </w:rPr>
        <w:t xml:space="preserve">, </w:t>
      </w:r>
      <w:r>
        <w:rPr>
          <w:color w:val="A9B7C6"/>
        </w:rPr>
        <w:t>t)</w:t>
      </w:r>
      <w:r>
        <w:rPr>
          <w:color w:val="A9B7C6"/>
        </w:rPr>
        <w:br/>
        <w:t xml:space="preserve">                    TA = TA2</w:t>
      </w:r>
      <w:r>
        <w:rPr>
          <w:color w:val="A9B7C6"/>
        </w:rPr>
        <w:br/>
        <w:t xml:space="preserve">                k = -</w:t>
      </w:r>
      <w:r>
        <w:rPr>
          <w:color w:val="6897BB"/>
        </w:rPr>
        <w:t xml:space="preserve">0.01 </w:t>
      </w:r>
      <w:r>
        <w:rPr>
          <w:color w:val="A9B7C6"/>
        </w:rPr>
        <w:t xml:space="preserve">- </w:t>
      </w:r>
      <w:r>
        <w:rPr>
          <w:color w:val="6897BB"/>
        </w:rPr>
        <w:t>0.16</w:t>
      </w:r>
      <w:r>
        <w:rPr>
          <w:color w:val="A9B7C6"/>
        </w:rPr>
        <w:t>*((T-</w:t>
      </w:r>
      <w:r>
        <w:rPr>
          <w:color w:val="6897BB"/>
        </w:rPr>
        <w:t>273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A9B7C6"/>
        </w:rPr>
        <w:t xml:space="preserve">) - </w:t>
      </w:r>
      <w:r>
        <w:rPr>
          <w:color w:val="6897BB"/>
        </w:rPr>
        <w:t>0.04</w:t>
      </w:r>
      <w:r>
        <w:rPr>
          <w:color w:val="A9B7C6"/>
        </w:rPr>
        <w:t>*((T-</w:t>
      </w:r>
      <w:r>
        <w:rPr>
          <w:color w:val="6897BB"/>
        </w:rPr>
        <w:t>273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A9B7C6"/>
        </w:rPr>
        <w:t>)**</w:t>
      </w:r>
      <w:r>
        <w:rPr>
          <w:color w:val="6897BB"/>
        </w:rPr>
        <w:t xml:space="preserve">2 </w:t>
      </w:r>
      <w:r>
        <w:rPr>
          <w:color w:val="808080"/>
        </w:rPr>
        <w:t xml:space="preserve"># k(T) </w:t>
      </w:r>
      <w:proofErr w:type="spellStart"/>
      <w:r>
        <w:rPr>
          <w:color w:val="808080"/>
        </w:rPr>
        <w:t>dėsnis</w:t>
      </w:r>
      <w:proofErr w:type="spellEnd"/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dt</w:t>
      </w:r>
      <w:proofErr w:type="spellEnd"/>
      <w:r>
        <w:rPr>
          <w:color w:val="A9B7C6"/>
        </w:rPr>
        <w:t xml:space="preserve"> = k * (T - TA)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niutono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temperatūros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kitimo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dėsnis</w:t>
      </w:r>
      <w:proofErr w:type="spellEnd"/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T = T + z * </w:t>
      </w:r>
      <w:proofErr w:type="spellStart"/>
      <w:r>
        <w:rPr>
          <w:color w:val="A9B7C6"/>
        </w:rPr>
        <w:t>dt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eulerio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kuno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temperatūra</w:t>
      </w:r>
      <w:proofErr w:type="spellEnd"/>
      <w:r>
        <w:rPr>
          <w:color w:val="808080"/>
        </w:rPr>
        <w:t xml:space="preserve"> + </w:t>
      </w:r>
      <w:proofErr w:type="spellStart"/>
      <w:r>
        <w:rPr>
          <w:color w:val="808080"/>
        </w:rPr>
        <w:t>žingsnis</w:t>
      </w:r>
      <w:proofErr w:type="spellEnd"/>
      <w:r>
        <w:rPr>
          <w:color w:val="808080"/>
        </w:rPr>
        <w:t xml:space="preserve"> * </w:t>
      </w:r>
      <w:proofErr w:type="spellStart"/>
      <w:r>
        <w:rPr>
          <w:color w:val="808080"/>
        </w:rPr>
        <w:t>išvestinė</w:t>
      </w:r>
      <w:proofErr w:type="spellEnd"/>
      <w:r>
        <w:rPr>
          <w:color w:val="808080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esamos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temperaturos</w:t>
      </w:r>
      <w:proofErr w:type="spellEnd"/>
      <w:r>
        <w:rPr>
          <w:color w:val="6A8759"/>
        </w:rPr>
        <w:t>:"</w:t>
      </w:r>
      <w:r>
        <w:rPr>
          <w:color w:val="CC7832"/>
        </w:rPr>
        <w:t>,</w:t>
      </w:r>
      <w:r>
        <w:rPr>
          <w:color w:val="A9B7C6"/>
        </w:rPr>
        <w:t>T</w:t>
      </w:r>
      <w:r>
        <w:rPr>
          <w:color w:val="CC7832"/>
        </w:rPr>
        <w:t xml:space="preserve">, </w:t>
      </w:r>
      <w:r>
        <w:rPr>
          <w:color w:val="A9B7C6"/>
        </w:rPr>
        <w:t>TA)</w:t>
      </w:r>
      <w:r>
        <w:rPr>
          <w:color w:val="A9B7C6"/>
        </w:rPr>
        <w:br/>
        <w:t xml:space="preserve">                t += z</w:t>
      </w:r>
      <w:r>
        <w:rPr>
          <w:color w:val="A9B7C6"/>
        </w:rPr>
        <w:br/>
        <w:t xml:space="preserve">                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temperatura.append</w:t>
      </w:r>
      <w:proofErr w:type="spellEnd"/>
      <w:r>
        <w:rPr>
          <w:color w:val="A9B7C6"/>
        </w:rPr>
        <w:t>(T)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laikas.append</w:t>
      </w:r>
      <w:proofErr w:type="spellEnd"/>
      <w:r>
        <w:rPr>
          <w:color w:val="A9B7C6"/>
        </w:rPr>
        <w:t>(t)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aplinkosTemperatura.append</w:t>
      </w:r>
      <w:proofErr w:type="spellEnd"/>
      <w:r>
        <w:rPr>
          <w:color w:val="A9B7C6"/>
        </w:rPr>
        <w:t>(TA)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k = -</w:t>
      </w:r>
      <w:r>
        <w:rPr>
          <w:color w:val="6897BB"/>
        </w:rPr>
        <w:t xml:space="preserve">0.01 </w:t>
      </w:r>
      <w:r>
        <w:rPr>
          <w:color w:val="A9B7C6"/>
        </w:rPr>
        <w:t xml:space="preserve">- </w:t>
      </w:r>
      <w:r>
        <w:rPr>
          <w:color w:val="6897BB"/>
        </w:rPr>
        <w:t>0.16</w:t>
      </w:r>
      <w:r>
        <w:rPr>
          <w:color w:val="A9B7C6"/>
        </w:rPr>
        <w:t>*((T-</w:t>
      </w:r>
      <w:r>
        <w:rPr>
          <w:color w:val="6897BB"/>
        </w:rPr>
        <w:t>273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A9B7C6"/>
        </w:rPr>
        <w:t xml:space="preserve">) - </w:t>
      </w:r>
      <w:r>
        <w:rPr>
          <w:color w:val="6897BB"/>
        </w:rPr>
        <w:t>0.04</w:t>
      </w:r>
      <w:r>
        <w:rPr>
          <w:color w:val="A9B7C6"/>
        </w:rPr>
        <w:t>*((T-</w:t>
      </w:r>
      <w:r>
        <w:rPr>
          <w:color w:val="6897BB"/>
        </w:rPr>
        <w:t>273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A9B7C6"/>
        </w:rPr>
        <w:t>)**</w:t>
      </w:r>
      <w:r>
        <w:rPr>
          <w:color w:val="6897BB"/>
        </w:rPr>
        <w:t xml:space="preserve">2 </w:t>
      </w:r>
      <w:r>
        <w:rPr>
          <w:color w:val="808080"/>
        </w:rPr>
        <w:t xml:space="preserve"># k(T) </w:t>
      </w:r>
      <w:proofErr w:type="spellStart"/>
      <w:r>
        <w:rPr>
          <w:color w:val="808080"/>
        </w:rPr>
        <w:t>dėsnis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dt</w:t>
      </w:r>
      <w:proofErr w:type="spellEnd"/>
      <w:r>
        <w:rPr>
          <w:color w:val="A9B7C6"/>
        </w:rPr>
        <w:t xml:space="preserve"> = k * (T - TA)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niutono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temperatūros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kitimo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dėsnis</w:t>
      </w:r>
      <w:proofErr w:type="spellEnd"/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T = T + z * </w:t>
      </w:r>
      <w:proofErr w:type="spellStart"/>
      <w:r>
        <w:rPr>
          <w:color w:val="A9B7C6"/>
        </w:rPr>
        <w:t>dt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eulerio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kuno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temperatūra</w:t>
      </w:r>
      <w:proofErr w:type="spellEnd"/>
      <w:r>
        <w:rPr>
          <w:color w:val="808080"/>
        </w:rPr>
        <w:t xml:space="preserve"> + </w:t>
      </w:r>
      <w:proofErr w:type="spellStart"/>
      <w:r>
        <w:rPr>
          <w:color w:val="808080"/>
        </w:rPr>
        <w:t>žingsnis</w:t>
      </w:r>
      <w:proofErr w:type="spellEnd"/>
      <w:r>
        <w:rPr>
          <w:color w:val="808080"/>
        </w:rPr>
        <w:t xml:space="preserve"> * </w:t>
      </w:r>
      <w:proofErr w:type="spellStart"/>
      <w:r>
        <w:rPr>
          <w:color w:val="808080"/>
        </w:rPr>
        <w:t>išvestinė</w:t>
      </w:r>
      <w:proofErr w:type="spellEnd"/>
      <w:r>
        <w:rPr>
          <w:color w:val="808080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esamos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temperaturos</w:t>
      </w:r>
      <w:proofErr w:type="spellEnd"/>
      <w:r>
        <w:rPr>
          <w:color w:val="6A8759"/>
        </w:rPr>
        <w:t>:"</w:t>
      </w:r>
      <w:r>
        <w:rPr>
          <w:color w:val="CC7832"/>
        </w:rPr>
        <w:t>,</w:t>
      </w:r>
      <w:r>
        <w:rPr>
          <w:color w:val="A9B7C6"/>
        </w:rPr>
        <w:t>T</w:t>
      </w:r>
      <w:r>
        <w:rPr>
          <w:color w:val="CC7832"/>
        </w:rPr>
        <w:t xml:space="preserve">, </w:t>
      </w:r>
      <w:r>
        <w:rPr>
          <w:color w:val="A9B7C6"/>
        </w:rPr>
        <w:t>TA)</w:t>
      </w:r>
      <w:r>
        <w:rPr>
          <w:color w:val="A9B7C6"/>
        </w:rPr>
        <w:br/>
        <w:t xml:space="preserve">            t += z</w:t>
      </w:r>
      <w:r>
        <w:rPr>
          <w:color w:val="A9B7C6"/>
        </w:rPr>
        <w:br/>
        <w:t xml:space="preserve">            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temperatura.append</w:t>
      </w:r>
      <w:proofErr w:type="spellEnd"/>
      <w:r>
        <w:rPr>
          <w:color w:val="A9B7C6"/>
        </w:rPr>
        <w:t>(T)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laikas.append</w:t>
      </w:r>
      <w:proofErr w:type="spellEnd"/>
      <w:r>
        <w:rPr>
          <w:color w:val="A9B7C6"/>
        </w:rPr>
        <w:t>(t)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aplinkosTemperatura.append</w:t>
      </w:r>
      <w:proofErr w:type="spellEnd"/>
      <w:r>
        <w:rPr>
          <w:color w:val="A9B7C6"/>
        </w:rPr>
        <w:t>(TA)</w:t>
      </w:r>
    </w:p>
    <w:p w:rsidR="00050802" w:rsidRDefault="00050802" w:rsidP="00F15453">
      <w:pPr>
        <w:pStyle w:val="Heading2"/>
      </w:pPr>
    </w:p>
    <w:p w:rsidR="00050802" w:rsidRDefault="00050802" w:rsidP="00F15453">
      <w:pPr>
        <w:pStyle w:val="Heading2"/>
      </w:pPr>
    </w:p>
    <w:p w:rsidR="00050802" w:rsidRDefault="00050802" w:rsidP="00F15453">
      <w:pPr>
        <w:pStyle w:val="Heading2"/>
      </w:pPr>
    </w:p>
    <w:p w:rsidR="00050802" w:rsidRDefault="00050802" w:rsidP="00F15453">
      <w:pPr>
        <w:pStyle w:val="Heading2"/>
      </w:pPr>
    </w:p>
    <w:p w:rsidR="00050802" w:rsidRDefault="00050802" w:rsidP="00F15453">
      <w:pPr>
        <w:pStyle w:val="Heading2"/>
      </w:pPr>
    </w:p>
    <w:p w:rsidR="00050802" w:rsidRDefault="00050802" w:rsidP="00F15453">
      <w:pPr>
        <w:pStyle w:val="Heading2"/>
      </w:pPr>
    </w:p>
    <w:p w:rsidR="0054320B" w:rsidRDefault="0054320B" w:rsidP="0054320B"/>
    <w:p w:rsidR="0054320B" w:rsidRDefault="0054320B" w:rsidP="0054320B"/>
    <w:p w:rsidR="0054320B" w:rsidRDefault="0054320B" w:rsidP="0054320B"/>
    <w:p w:rsidR="00050802" w:rsidRDefault="00050802" w:rsidP="00F15453">
      <w:pPr>
        <w:pStyle w:val="Heading2"/>
        <w:rPr>
          <w:rFonts w:ascii="Calibri" w:eastAsia="Calibri" w:hAnsi="Calibri" w:cs="Arial"/>
          <w:color w:val="auto"/>
          <w:sz w:val="20"/>
          <w:szCs w:val="20"/>
        </w:rPr>
      </w:pPr>
    </w:p>
    <w:p w:rsidR="0054320B" w:rsidRPr="0054320B" w:rsidRDefault="0054320B" w:rsidP="0054320B"/>
    <w:p w:rsidR="00F15453" w:rsidRDefault="00BF58B4" w:rsidP="00F15453">
      <w:pPr>
        <w:pStyle w:val="Heading2"/>
      </w:pPr>
      <w:bookmarkStart w:id="18" w:name="_Toc59192228"/>
      <w:r>
        <w:lastRenderedPageBreak/>
        <w:t>3</w:t>
      </w:r>
      <w:r w:rsidR="00F15453">
        <w:t xml:space="preserve">.2 IV </w:t>
      </w:r>
      <w:proofErr w:type="spellStart"/>
      <w:r w:rsidR="00F15453">
        <w:t>eilės</w:t>
      </w:r>
      <w:proofErr w:type="spellEnd"/>
      <w:r w:rsidR="00F15453">
        <w:t xml:space="preserve"> </w:t>
      </w:r>
      <w:proofErr w:type="spellStart"/>
      <w:r w:rsidR="00F15453">
        <w:t>Rungės</w:t>
      </w:r>
      <w:proofErr w:type="spellEnd"/>
      <w:r w:rsidR="00F15453">
        <w:t xml:space="preserve"> </w:t>
      </w:r>
      <w:proofErr w:type="spellStart"/>
      <w:r w:rsidR="00F15453">
        <w:t>ir</w:t>
      </w:r>
      <w:proofErr w:type="spellEnd"/>
      <w:r w:rsidR="00F15453">
        <w:t xml:space="preserve"> </w:t>
      </w:r>
      <w:proofErr w:type="spellStart"/>
      <w:r w:rsidR="00F15453">
        <w:t>Kutos</w:t>
      </w:r>
      <w:proofErr w:type="spellEnd"/>
      <w:r w:rsidR="00F15453">
        <w:t xml:space="preserve"> </w:t>
      </w:r>
      <w:proofErr w:type="spellStart"/>
      <w:r w:rsidR="00F15453">
        <w:t>kodo</w:t>
      </w:r>
      <w:proofErr w:type="spellEnd"/>
      <w:r w:rsidR="00F15453">
        <w:t xml:space="preserve"> </w:t>
      </w:r>
      <w:proofErr w:type="spellStart"/>
      <w:r w:rsidR="00F15453">
        <w:t>fragmentas</w:t>
      </w:r>
      <w:bookmarkEnd w:id="18"/>
      <w:proofErr w:type="spellEnd"/>
    </w:p>
    <w:p w:rsidR="00AF2D51" w:rsidRDefault="00AF2D51" w:rsidP="00AF2D5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RungėsKutos</w:t>
      </w:r>
      <w:proofErr w:type="spellEnd"/>
      <w:r>
        <w:rPr>
          <w:color w:val="A9B7C6"/>
        </w:rPr>
        <w:t>():</w:t>
      </w:r>
      <w:r>
        <w:rPr>
          <w:color w:val="A9B7C6"/>
        </w:rPr>
        <w:br/>
      </w:r>
      <w:r>
        <w:rPr>
          <w:color w:val="A9B7C6"/>
        </w:rPr>
        <w:br/>
        <w:t xml:space="preserve">    t = t0</w:t>
      </w:r>
      <w:r>
        <w:rPr>
          <w:color w:val="A9B7C6"/>
        </w:rPr>
        <w:br/>
        <w:t xml:space="preserve">    TA = TA1</w:t>
      </w:r>
      <w:r>
        <w:rPr>
          <w:color w:val="A9B7C6"/>
        </w:rPr>
        <w:br/>
        <w:t xml:space="preserve">    T = T1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Pradine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kuno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temperatura</w:t>
      </w:r>
      <w:proofErr w:type="spellEnd"/>
      <w:r>
        <w:rPr>
          <w:color w:val="6A8759"/>
        </w:rPr>
        <w:t>:"</w:t>
      </w:r>
      <w:r>
        <w:rPr>
          <w:color w:val="CC7832"/>
        </w:rPr>
        <w:t xml:space="preserve">, </w:t>
      </w:r>
      <w:r>
        <w:rPr>
          <w:color w:val="A9B7C6"/>
        </w:rPr>
        <w:t>T)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Pradine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aplinkos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temperatura</w:t>
      </w:r>
      <w:proofErr w:type="spellEnd"/>
      <w:r>
        <w:rPr>
          <w:color w:val="6A8759"/>
        </w:rPr>
        <w:t>:"</w:t>
      </w:r>
      <w:r>
        <w:rPr>
          <w:color w:val="CC7832"/>
        </w:rPr>
        <w:t xml:space="preserve">, </w:t>
      </w:r>
      <w:r>
        <w:rPr>
          <w:color w:val="A9B7C6"/>
        </w:rPr>
        <w:t>TA)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temperatura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laikas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aplinkosTemperatura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t != </w:t>
      </w:r>
      <w:proofErr w:type="spellStart"/>
      <w:r>
        <w:rPr>
          <w:color w:val="A9B7C6"/>
        </w:rPr>
        <w:t>tmax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t == </w:t>
      </w:r>
      <w:proofErr w:type="spellStart"/>
      <w:r>
        <w:rPr>
          <w:color w:val="A9B7C6"/>
        </w:rPr>
        <w:t>ts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and </w:t>
      </w:r>
      <w:r>
        <w:rPr>
          <w:color w:val="A9B7C6"/>
        </w:rPr>
        <w:t xml:space="preserve">TA != TA2: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kaip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aplinkos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temperatūra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kinta</w:t>
      </w:r>
      <w:proofErr w:type="spellEnd"/>
      <w:r>
        <w:rPr>
          <w:color w:val="808080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Pradeda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kisti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aplinkos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temperatura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TA != TA2: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kol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nepasiekė</w:t>
      </w:r>
      <w:proofErr w:type="spellEnd"/>
      <w:r>
        <w:rPr>
          <w:color w:val="808080"/>
        </w:rPr>
        <w:t xml:space="preserve"> max temp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TA = TA1 + ((TA2-TA1)/</w:t>
      </w:r>
      <w:r>
        <w:rPr>
          <w:color w:val="6897BB"/>
        </w:rPr>
        <w:t>2</w:t>
      </w:r>
      <w:r>
        <w:rPr>
          <w:color w:val="A9B7C6"/>
        </w:rPr>
        <w:t>)*(</w:t>
      </w:r>
      <w:r>
        <w:rPr>
          <w:color w:val="6897BB"/>
        </w:rPr>
        <w:t>1</w:t>
      </w:r>
      <w:r>
        <w:rPr>
          <w:color w:val="A9B7C6"/>
        </w:rPr>
        <w:t>-np.cos(((</w:t>
      </w:r>
      <w:proofErr w:type="spellStart"/>
      <w:r>
        <w:rPr>
          <w:color w:val="A9B7C6"/>
        </w:rPr>
        <w:t>math.pi</w:t>
      </w:r>
      <w:proofErr w:type="spellEnd"/>
      <w:r>
        <w:rPr>
          <w:color w:val="A9B7C6"/>
        </w:rPr>
        <w:t>)/</w:t>
      </w:r>
      <w:r>
        <w:rPr>
          <w:color w:val="6897BB"/>
        </w:rPr>
        <w:t>20</w:t>
      </w:r>
      <w:r>
        <w:rPr>
          <w:color w:val="A9B7C6"/>
        </w:rPr>
        <w:t>)*(t-</w:t>
      </w:r>
      <w:proofErr w:type="spellStart"/>
      <w:r>
        <w:rPr>
          <w:color w:val="A9B7C6"/>
        </w:rPr>
        <w:t>ts</w:t>
      </w:r>
      <w:proofErr w:type="spellEnd"/>
      <w:r>
        <w:rPr>
          <w:color w:val="A9B7C6"/>
        </w:rPr>
        <w:t xml:space="preserve">))) </w:t>
      </w:r>
      <w:r>
        <w:rPr>
          <w:color w:val="808080"/>
        </w:rPr>
        <w:t xml:space="preserve"># TA(t) </w:t>
      </w:r>
      <w:proofErr w:type="spellStart"/>
      <w:r>
        <w:rPr>
          <w:color w:val="808080"/>
        </w:rPr>
        <w:t>dėsnis</w:t>
      </w:r>
      <w:proofErr w:type="spellEnd"/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TA == TA2:</w:t>
      </w:r>
      <w:r>
        <w:rPr>
          <w:color w:val="A9B7C6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pasiekta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aplinkos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temperatura</w:t>
      </w:r>
      <w:proofErr w:type="spellEnd"/>
      <w:r>
        <w:rPr>
          <w:color w:val="6A8759"/>
        </w:rPr>
        <w:t>!"</w:t>
      </w:r>
      <w:r>
        <w:rPr>
          <w:color w:val="CC7832"/>
        </w:rPr>
        <w:t xml:space="preserve">, </w:t>
      </w:r>
      <w:r>
        <w:rPr>
          <w:color w:val="A9B7C6"/>
        </w:rPr>
        <w:t>T</w:t>
      </w:r>
      <w:r>
        <w:rPr>
          <w:color w:val="CC7832"/>
        </w:rPr>
        <w:t xml:space="preserve">, </w:t>
      </w:r>
      <w:r>
        <w:rPr>
          <w:color w:val="A9B7C6"/>
        </w:rPr>
        <w:t>TA</w:t>
      </w:r>
      <w:r>
        <w:rPr>
          <w:color w:val="CC7832"/>
        </w:rPr>
        <w:t xml:space="preserve">, </w:t>
      </w:r>
      <w:r>
        <w:rPr>
          <w:color w:val="A9B7C6"/>
        </w:rPr>
        <w:t>t)</w:t>
      </w:r>
      <w:r>
        <w:rPr>
          <w:color w:val="A9B7C6"/>
        </w:rPr>
        <w:br/>
        <w:t xml:space="preserve">                    TA = TA2</w:t>
      </w:r>
      <w:r>
        <w:rPr>
          <w:color w:val="A9B7C6"/>
        </w:rPr>
        <w:br/>
        <w:t xml:space="preserve">                k = -</w:t>
      </w:r>
      <w:r>
        <w:rPr>
          <w:color w:val="6897BB"/>
        </w:rPr>
        <w:t>0.0</w:t>
      </w:r>
      <w:bookmarkStart w:id="19" w:name="_GoBack"/>
      <w:bookmarkEnd w:id="19"/>
      <w:r>
        <w:rPr>
          <w:color w:val="6897BB"/>
        </w:rPr>
        <w:t xml:space="preserve">1 </w:t>
      </w:r>
      <w:r>
        <w:rPr>
          <w:color w:val="A9B7C6"/>
        </w:rPr>
        <w:t xml:space="preserve">- </w:t>
      </w:r>
      <w:r>
        <w:rPr>
          <w:color w:val="6897BB"/>
        </w:rPr>
        <w:t>0.16</w:t>
      </w:r>
      <w:r>
        <w:rPr>
          <w:color w:val="A9B7C6"/>
        </w:rPr>
        <w:t>*((T-</w:t>
      </w:r>
      <w:r>
        <w:rPr>
          <w:color w:val="6897BB"/>
        </w:rPr>
        <w:t>273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A9B7C6"/>
        </w:rPr>
        <w:t xml:space="preserve">) - </w:t>
      </w:r>
      <w:r>
        <w:rPr>
          <w:color w:val="6897BB"/>
        </w:rPr>
        <w:t>0.04</w:t>
      </w:r>
      <w:r>
        <w:rPr>
          <w:color w:val="A9B7C6"/>
        </w:rPr>
        <w:t>*((T-</w:t>
      </w:r>
      <w:r>
        <w:rPr>
          <w:color w:val="6897BB"/>
        </w:rPr>
        <w:t>273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A9B7C6"/>
        </w:rPr>
        <w:t>)**</w:t>
      </w:r>
      <w:r>
        <w:rPr>
          <w:color w:val="6897BB"/>
        </w:rPr>
        <w:t xml:space="preserve">2 </w:t>
      </w:r>
      <w:r>
        <w:rPr>
          <w:color w:val="808080"/>
        </w:rPr>
        <w:t xml:space="preserve"># k(T) </w:t>
      </w:r>
      <w:proofErr w:type="spellStart"/>
      <w:r>
        <w:rPr>
          <w:color w:val="808080"/>
        </w:rPr>
        <w:t>dėsnis</w:t>
      </w:r>
      <w:proofErr w:type="spellEnd"/>
      <w:r>
        <w:rPr>
          <w:color w:val="808080"/>
        </w:rPr>
        <w:br/>
        <w:t xml:space="preserve">                #</w:t>
      </w:r>
      <w:proofErr w:type="spellStart"/>
      <w:r>
        <w:rPr>
          <w:color w:val="808080"/>
        </w:rPr>
        <w:t>pirmas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etapas</w:t>
      </w:r>
      <w:proofErr w:type="spellEnd"/>
      <w:r>
        <w:rPr>
          <w:color w:val="808080"/>
        </w:rPr>
        <w:br/>
        <w:t xml:space="preserve">                </w:t>
      </w:r>
      <w:r>
        <w:rPr>
          <w:color w:val="A9B7C6"/>
        </w:rPr>
        <w:t>dt1 = k * (T - TA)</w:t>
      </w:r>
      <w:r>
        <w:rPr>
          <w:color w:val="A9B7C6"/>
        </w:rPr>
        <w:br/>
        <w:t xml:space="preserve">                T11 = T + z/</w:t>
      </w:r>
      <w:r>
        <w:rPr>
          <w:color w:val="6897BB"/>
        </w:rPr>
        <w:t xml:space="preserve">2 </w:t>
      </w:r>
      <w:r>
        <w:rPr>
          <w:color w:val="A9B7C6"/>
        </w:rPr>
        <w:t>* dt1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</w:t>
      </w:r>
      <w:proofErr w:type="spellStart"/>
      <w:r>
        <w:rPr>
          <w:color w:val="808080"/>
        </w:rPr>
        <w:t>antras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etapas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atgalinis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dt2 = k * (T11 - TA)</w:t>
      </w:r>
      <w:r>
        <w:rPr>
          <w:color w:val="A9B7C6"/>
        </w:rPr>
        <w:br/>
        <w:t xml:space="preserve">                T2 = T + z/</w:t>
      </w:r>
      <w:r>
        <w:rPr>
          <w:color w:val="6897BB"/>
        </w:rPr>
        <w:t xml:space="preserve">2 </w:t>
      </w:r>
      <w:r>
        <w:rPr>
          <w:color w:val="A9B7C6"/>
        </w:rPr>
        <w:t>* dt2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</w:t>
      </w:r>
      <w:proofErr w:type="spellStart"/>
      <w:r>
        <w:rPr>
          <w:color w:val="808080"/>
        </w:rPr>
        <w:t>trecias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etapas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vidurinis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taškas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dt3 = k * (T2 - TA)</w:t>
      </w:r>
      <w:r>
        <w:rPr>
          <w:color w:val="A9B7C6"/>
        </w:rPr>
        <w:br/>
        <w:t xml:space="preserve">                T3 = T + z * dt3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</w:t>
      </w:r>
      <w:proofErr w:type="spellStart"/>
      <w:r>
        <w:rPr>
          <w:color w:val="808080"/>
        </w:rPr>
        <w:t>ketvirtas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etapas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simpsono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dt4 = k * (T3 - TA)</w:t>
      </w:r>
      <w:r>
        <w:rPr>
          <w:color w:val="A9B7C6"/>
        </w:rPr>
        <w:br/>
        <w:t xml:space="preserve">                T = T + z/</w:t>
      </w:r>
      <w:r>
        <w:rPr>
          <w:color w:val="6897BB"/>
        </w:rPr>
        <w:t xml:space="preserve">6 </w:t>
      </w:r>
      <w:r>
        <w:rPr>
          <w:color w:val="A9B7C6"/>
        </w:rPr>
        <w:t xml:space="preserve">* (dt1 + </w:t>
      </w:r>
      <w:r>
        <w:rPr>
          <w:color w:val="6897BB"/>
        </w:rPr>
        <w:t xml:space="preserve">2 </w:t>
      </w:r>
      <w:r>
        <w:rPr>
          <w:color w:val="A9B7C6"/>
        </w:rPr>
        <w:t xml:space="preserve">* dt2 + </w:t>
      </w:r>
      <w:r>
        <w:rPr>
          <w:color w:val="6897BB"/>
        </w:rPr>
        <w:t xml:space="preserve">2 </w:t>
      </w:r>
      <w:r>
        <w:rPr>
          <w:color w:val="A9B7C6"/>
        </w:rPr>
        <w:t>* dt3 + dt4)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esamos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temperaturos</w:t>
      </w:r>
      <w:proofErr w:type="spellEnd"/>
      <w:r>
        <w:rPr>
          <w:color w:val="6A8759"/>
        </w:rPr>
        <w:t>:"</w:t>
      </w:r>
      <w:r>
        <w:rPr>
          <w:color w:val="CC7832"/>
        </w:rPr>
        <w:t>,</w:t>
      </w:r>
      <w:r>
        <w:rPr>
          <w:color w:val="A9B7C6"/>
        </w:rPr>
        <w:t>T</w:t>
      </w:r>
      <w:r>
        <w:rPr>
          <w:color w:val="CC7832"/>
        </w:rPr>
        <w:t xml:space="preserve">, </w:t>
      </w:r>
      <w:r>
        <w:rPr>
          <w:color w:val="A9B7C6"/>
        </w:rPr>
        <w:t>TA)</w:t>
      </w:r>
      <w:r>
        <w:rPr>
          <w:color w:val="A9B7C6"/>
        </w:rPr>
        <w:br/>
        <w:t xml:space="preserve">                t += z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T == TA:</w:t>
      </w:r>
      <w:r>
        <w:rPr>
          <w:color w:val="A9B7C6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Temperaturos</w:t>
      </w:r>
      <w:proofErr w:type="spellEnd"/>
      <w:r>
        <w:rPr>
          <w:color w:val="6A8759"/>
        </w:rPr>
        <w:t xml:space="preserve"> susivienodino1:"</w:t>
      </w:r>
      <w:r>
        <w:rPr>
          <w:color w:val="CC7832"/>
        </w:rPr>
        <w:t xml:space="preserve">, </w:t>
      </w:r>
      <w:r>
        <w:rPr>
          <w:color w:val="A9B7C6"/>
        </w:rPr>
        <w:t>T</w:t>
      </w:r>
      <w:r>
        <w:rPr>
          <w:color w:val="CC7832"/>
        </w:rPr>
        <w:t xml:space="preserve">, </w:t>
      </w:r>
      <w:r>
        <w:rPr>
          <w:color w:val="A9B7C6"/>
        </w:rPr>
        <w:t>TA)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temperatura.append</w:t>
      </w:r>
      <w:proofErr w:type="spellEnd"/>
      <w:r>
        <w:rPr>
          <w:color w:val="A9B7C6"/>
        </w:rPr>
        <w:t>(T)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laikas.append</w:t>
      </w:r>
      <w:proofErr w:type="spellEnd"/>
      <w:r>
        <w:rPr>
          <w:color w:val="A9B7C6"/>
        </w:rPr>
        <w:t>(t)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aplinkosTemperatura.append</w:t>
      </w:r>
      <w:proofErr w:type="spellEnd"/>
      <w:r>
        <w:rPr>
          <w:color w:val="A9B7C6"/>
        </w:rPr>
        <w:t>(TA)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 xml:space="preserve">: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kol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nekinta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aplinkos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temperatŪra</w:t>
      </w:r>
      <w:proofErr w:type="spellEnd"/>
      <w:r>
        <w:rPr>
          <w:color w:val="808080"/>
        </w:rPr>
        <w:br/>
        <w:t xml:space="preserve">            </w:t>
      </w:r>
      <w:r>
        <w:rPr>
          <w:color w:val="A9B7C6"/>
        </w:rPr>
        <w:t>k = -</w:t>
      </w:r>
      <w:r>
        <w:rPr>
          <w:color w:val="6897BB"/>
        </w:rPr>
        <w:t xml:space="preserve">0.01 </w:t>
      </w:r>
      <w:r>
        <w:rPr>
          <w:color w:val="A9B7C6"/>
        </w:rPr>
        <w:t xml:space="preserve">- </w:t>
      </w:r>
      <w:r>
        <w:rPr>
          <w:color w:val="6897BB"/>
        </w:rPr>
        <w:t>0.16</w:t>
      </w:r>
      <w:r>
        <w:rPr>
          <w:color w:val="A9B7C6"/>
        </w:rPr>
        <w:t>*((T-</w:t>
      </w:r>
      <w:r>
        <w:rPr>
          <w:color w:val="6897BB"/>
        </w:rPr>
        <w:t>273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A9B7C6"/>
        </w:rPr>
        <w:t xml:space="preserve">) - </w:t>
      </w:r>
      <w:r>
        <w:rPr>
          <w:color w:val="6897BB"/>
        </w:rPr>
        <w:t>0.04</w:t>
      </w:r>
      <w:r>
        <w:rPr>
          <w:color w:val="A9B7C6"/>
        </w:rPr>
        <w:t>*((T-</w:t>
      </w:r>
      <w:r>
        <w:rPr>
          <w:color w:val="6897BB"/>
        </w:rPr>
        <w:t>273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A9B7C6"/>
        </w:rPr>
        <w:t>)**</w:t>
      </w:r>
      <w:r>
        <w:rPr>
          <w:color w:val="6897BB"/>
        </w:rPr>
        <w:t xml:space="preserve">2 </w:t>
      </w:r>
      <w:r>
        <w:rPr>
          <w:color w:val="808080"/>
        </w:rPr>
        <w:t xml:space="preserve"># k(T) </w:t>
      </w:r>
      <w:proofErr w:type="spellStart"/>
      <w:r>
        <w:rPr>
          <w:color w:val="808080"/>
        </w:rPr>
        <w:t>dėsnis</w:t>
      </w:r>
      <w:proofErr w:type="spellEnd"/>
      <w:r>
        <w:rPr>
          <w:color w:val="808080"/>
        </w:rPr>
        <w:br/>
        <w:t xml:space="preserve">            #</w:t>
      </w:r>
      <w:proofErr w:type="spellStart"/>
      <w:r>
        <w:rPr>
          <w:color w:val="808080"/>
        </w:rPr>
        <w:t>pirmas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etapas</w:t>
      </w:r>
      <w:proofErr w:type="spellEnd"/>
      <w:r>
        <w:rPr>
          <w:color w:val="808080"/>
        </w:rPr>
        <w:br/>
        <w:t xml:space="preserve">            </w:t>
      </w:r>
      <w:r>
        <w:rPr>
          <w:color w:val="A9B7C6"/>
        </w:rPr>
        <w:t>dt1 = k * (T - TA)</w:t>
      </w:r>
      <w:r>
        <w:rPr>
          <w:color w:val="A9B7C6"/>
        </w:rPr>
        <w:br/>
        <w:t xml:space="preserve">            T11 = T + z/</w:t>
      </w:r>
      <w:r>
        <w:rPr>
          <w:color w:val="6897BB"/>
        </w:rPr>
        <w:t xml:space="preserve">2 </w:t>
      </w:r>
      <w:r>
        <w:rPr>
          <w:color w:val="A9B7C6"/>
        </w:rPr>
        <w:t>* dt1</w:t>
      </w:r>
      <w:r>
        <w:rPr>
          <w:color w:val="A9B7C6"/>
        </w:rPr>
        <w:br/>
        <w:t xml:space="preserve">            </w:t>
      </w:r>
      <w:r>
        <w:rPr>
          <w:color w:val="808080"/>
        </w:rPr>
        <w:t>#</w:t>
      </w:r>
      <w:proofErr w:type="spellStart"/>
      <w:r>
        <w:rPr>
          <w:color w:val="808080"/>
        </w:rPr>
        <w:t>antras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etapas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atgalinis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    </w:t>
      </w:r>
      <w:r>
        <w:rPr>
          <w:color w:val="A9B7C6"/>
        </w:rPr>
        <w:t>dt2 = k * (T11 - TA)</w:t>
      </w:r>
      <w:r>
        <w:rPr>
          <w:color w:val="A9B7C6"/>
        </w:rPr>
        <w:br/>
        <w:t xml:space="preserve">            T2 = T + z/</w:t>
      </w:r>
      <w:r>
        <w:rPr>
          <w:color w:val="6897BB"/>
        </w:rPr>
        <w:t xml:space="preserve">2 </w:t>
      </w:r>
      <w:r>
        <w:rPr>
          <w:color w:val="A9B7C6"/>
        </w:rPr>
        <w:t>* dt2</w:t>
      </w:r>
      <w:r>
        <w:rPr>
          <w:color w:val="A9B7C6"/>
        </w:rPr>
        <w:br/>
        <w:t xml:space="preserve">            </w:t>
      </w:r>
      <w:r>
        <w:rPr>
          <w:color w:val="808080"/>
        </w:rPr>
        <w:t>#</w:t>
      </w:r>
      <w:proofErr w:type="spellStart"/>
      <w:r>
        <w:rPr>
          <w:color w:val="808080"/>
        </w:rPr>
        <w:t>trecias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etapas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vidurinis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taškas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    </w:t>
      </w:r>
      <w:r>
        <w:rPr>
          <w:color w:val="A9B7C6"/>
        </w:rPr>
        <w:t>dt3 = k * (T2 - TA)</w:t>
      </w:r>
      <w:r>
        <w:rPr>
          <w:color w:val="A9B7C6"/>
        </w:rPr>
        <w:br/>
        <w:t xml:space="preserve">            T3 = T + z * dt3</w:t>
      </w:r>
      <w:r>
        <w:rPr>
          <w:color w:val="A9B7C6"/>
        </w:rPr>
        <w:br/>
        <w:t xml:space="preserve">            </w:t>
      </w:r>
      <w:r>
        <w:rPr>
          <w:color w:val="808080"/>
        </w:rPr>
        <w:t>#</w:t>
      </w:r>
      <w:proofErr w:type="spellStart"/>
      <w:r>
        <w:rPr>
          <w:color w:val="808080"/>
        </w:rPr>
        <w:t>ketvirtas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etapas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simpsono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    </w:t>
      </w:r>
      <w:r>
        <w:rPr>
          <w:color w:val="A9B7C6"/>
        </w:rPr>
        <w:t>dt4 = k * (T3 - TA)</w:t>
      </w:r>
      <w:r>
        <w:rPr>
          <w:color w:val="A9B7C6"/>
        </w:rPr>
        <w:br/>
        <w:t xml:space="preserve">            T = T + z/</w:t>
      </w:r>
      <w:r>
        <w:rPr>
          <w:color w:val="6897BB"/>
        </w:rPr>
        <w:t xml:space="preserve">6 </w:t>
      </w:r>
      <w:r>
        <w:rPr>
          <w:color w:val="A9B7C6"/>
        </w:rPr>
        <w:t xml:space="preserve">* (dt1 + </w:t>
      </w:r>
      <w:r>
        <w:rPr>
          <w:color w:val="6897BB"/>
        </w:rPr>
        <w:t xml:space="preserve">2 </w:t>
      </w:r>
      <w:r>
        <w:rPr>
          <w:color w:val="A9B7C6"/>
        </w:rPr>
        <w:t xml:space="preserve">* dt2 + </w:t>
      </w:r>
      <w:r>
        <w:rPr>
          <w:color w:val="6897BB"/>
        </w:rPr>
        <w:t xml:space="preserve">2 </w:t>
      </w:r>
      <w:r>
        <w:rPr>
          <w:color w:val="A9B7C6"/>
        </w:rPr>
        <w:t>* dt3 + dt4)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esamos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temperaturos</w:t>
      </w:r>
      <w:proofErr w:type="spellEnd"/>
      <w:r>
        <w:rPr>
          <w:color w:val="6A8759"/>
        </w:rPr>
        <w:t>:"</w:t>
      </w:r>
      <w:r>
        <w:rPr>
          <w:color w:val="CC7832"/>
        </w:rPr>
        <w:t>,</w:t>
      </w:r>
      <w:r>
        <w:rPr>
          <w:color w:val="A9B7C6"/>
        </w:rPr>
        <w:t>T</w:t>
      </w:r>
      <w:r>
        <w:rPr>
          <w:color w:val="CC7832"/>
        </w:rPr>
        <w:t xml:space="preserve">, </w:t>
      </w:r>
      <w:r>
        <w:rPr>
          <w:color w:val="A9B7C6"/>
        </w:rPr>
        <w:t>TA)</w:t>
      </w:r>
      <w:r>
        <w:rPr>
          <w:color w:val="A9B7C6"/>
        </w:rPr>
        <w:br/>
        <w:t xml:space="preserve">            t += z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T == TA: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Temperaturos</w:t>
      </w:r>
      <w:proofErr w:type="spellEnd"/>
      <w:r>
        <w:rPr>
          <w:color w:val="6A8759"/>
        </w:rPr>
        <w:t xml:space="preserve"> susivienodino3:"</w:t>
      </w:r>
      <w:r>
        <w:rPr>
          <w:color w:val="CC7832"/>
        </w:rPr>
        <w:t xml:space="preserve">, </w:t>
      </w:r>
      <w:r>
        <w:rPr>
          <w:color w:val="A9B7C6"/>
        </w:rPr>
        <w:t>T</w:t>
      </w:r>
      <w:r>
        <w:rPr>
          <w:color w:val="CC7832"/>
        </w:rPr>
        <w:t xml:space="preserve">, </w:t>
      </w:r>
      <w:r>
        <w:rPr>
          <w:color w:val="A9B7C6"/>
        </w:rPr>
        <w:t>TA)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temperatura.append</w:t>
      </w:r>
      <w:proofErr w:type="spellEnd"/>
      <w:r>
        <w:rPr>
          <w:color w:val="A9B7C6"/>
        </w:rPr>
        <w:t>(T)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laikas.append</w:t>
      </w:r>
      <w:proofErr w:type="spellEnd"/>
      <w:r>
        <w:rPr>
          <w:color w:val="A9B7C6"/>
        </w:rPr>
        <w:t>(t)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aplinkosTemperatura.append</w:t>
      </w:r>
      <w:proofErr w:type="spellEnd"/>
      <w:r>
        <w:rPr>
          <w:color w:val="A9B7C6"/>
        </w:rPr>
        <w:t>(TA)</w:t>
      </w:r>
    </w:p>
    <w:p w:rsidR="00A8341D" w:rsidRDefault="00BF58B4" w:rsidP="00F15453">
      <w:pPr>
        <w:pStyle w:val="Heading1"/>
        <w:jc w:val="center"/>
      </w:pPr>
      <w:bookmarkStart w:id="20" w:name="_Toc59192229"/>
      <w:proofErr w:type="gramStart"/>
      <w:r>
        <w:t>4</w:t>
      </w:r>
      <w:r w:rsidR="00D071CC" w:rsidRPr="00F15453">
        <w:t>.</w:t>
      </w:r>
      <w:r w:rsidR="00A8341D" w:rsidRPr="00F15453">
        <w:t>IŠVADOS</w:t>
      </w:r>
      <w:bookmarkStart w:id="21" w:name="page14"/>
      <w:bookmarkStart w:id="22" w:name="page15"/>
      <w:bookmarkEnd w:id="20"/>
      <w:bookmarkEnd w:id="21"/>
      <w:bookmarkEnd w:id="22"/>
      <w:proofErr w:type="gramEnd"/>
    </w:p>
    <w:p w:rsidR="0054320B" w:rsidRPr="0054320B" w:rsidRDefault="0054320B" w:rsidP="0054320B"/>
    <w:p w:rsidR="00AF2D51" w:rsidRPr="00AF2D51" w:rsidRDefault="00AF2D51" w:rsidP="00AF2D51">
      <w:pPr>
        <w:rPr>
          <w:rFonts w:ascii="Times New Roman" w:hAnsi="Times New Roman" w:cs="Times New Roman"/>
          <w:sz w:val="24"/>
        </w:rPr>
      </w:pPr>
      <w:proofErr w:type="spellStart"/>
      <w:r w:rsidRPr="00AF2D51">
        <w:rPr>
          <w:rFonts w:ascii="Times New Roman" w:hAnsi="Times New Roman" w:cs="Times New Roman"/>
          <w:sz w:val="24"/>
        </w:rPr>
        <w:t>Sprendinio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tikslumas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priklauso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nuo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metodo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formulės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ir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nuo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žingsnio</w:t>
      </w:r>
      <w:proofErr w:type="spellEnd"/>
    </w:p>
    <w:p w:rsidR="00A22489" w:rsidRDefault="00A22489" w:rsidP="00AF2D51">
      <w:pPr>
        <w:rPr>
          <w:rFonts w:ascii="Times New Roman" w:hAnsi="Times New Roman" w:cs="Times New Roman"/>
          <w:sz w:val="24"/>
        </w:rPr>
      </w:pPr>
    </w:p>
    <w:p w:rsidR="00AF2D51" w:rsidRPr="00AF2D51" w:rsidRDefault="00AF2D51" w:rsidP="00AF2D51">
      <w:pPr>
        <w:rPr>
          <w:rFonts w:ascii="Times New Roman" w:hAnsi="Times New Roman" w:cs="Times New Roman"/>
          <w:sz w:val="24"/>
        </w:rPr>
      </w:pPr>
      <w:proofErr w:type="spellStart"/>
      <w:r w:rsidRPr="00AF2D51">
        <w:rPr>
          <w:rFonts w:ascii="Times New Roman" w:hAnsi="Times New Roman" w:cs="Times New Roman"/>
          <w:sz w:val="24"/>
        </w:rPr>
        <w:t>Gauto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sprendinio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tiksluma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galima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patikrinti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F2D51">
        <w:rPr>
          <w:rFonts w:ascii="Times New Roman" w:hAnsi="Times New Roman" w:cs="Times New Roman"/>
          <w:sz w:val="24"/>
        </w:rPr>
        <w:t>sulyginus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sprendinius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F2D51">
        <w:rPr>
          <w:rFonts w:ascii="Times New Roman" w:hAnsi="Times New Roman" w:cs="Times New Roman"/>
          <w:sz w:val="24"/>
        </w:rPr>
        <w:t>gautus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esant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tam </w:t>
      </w:r>
      <w:proofErr w:type="spellStart"/>
      <w:r w:rsidRPr="00AF2D51">
        <w:rPr>
          <w:rFonts w:ascii="Times New Roman" w:hAnsi="Times New Roman" w:cs="Times New Roman"/>
          <w:sz w:val="24"/>
        </w:rPr>
        <w:t>tikram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ir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AF2D51">
        <w:rPr>
          <w:rFonts w:ascii="Times New Roman" w:hAnsi="Times New Roman" w:cs="Times New Roman"/>
          <w:sz w:val="24"/>
        </w:rPr>
        <w:t>kartus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mažesniam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žingsniui</w:t>
      </w:r>
      <w:proofErr w:type="spellEnd"/>
    </w:p>
    <w:p w:rsidR="00AF2D51" w:rsidRPr="00AF2D51" w:rsidRDefault="00AF2D51" w:rsidP="00AF2D51"/>
    <w:p w:rsidR="00AF2D51" w:rsidRPr="00AF2D51" w:rsidRDefault="00AF2D51" w:rsidP="00AF2D51">
      <w:pPr>
        <w:rPr>
          <w:rFonts w:ascii="Times New Roman" w:hAnsi="Times New Roman" w:cs="Times New Roman"/>
          <w:sz w:val="24"/>
        </w:rPr>
      </w:pPr>
      <w:r w:rsidRPr="00AF2D51">
        <w:rPr>
          <w:rFonts w:ascii="Times New Roman" w:hAnsi="Times New Roman" w:cs="Times New Roman"/>
          <w:sz w:val="24"/>
        </w:rPr>
        <w:t xml:space="preserve">IV RK </w:t>
      </w:r>
      <w:proofErr w:type="spellStart"/>
      <w:r w:rsidRPr="00AF2D51">
        <w:rPr>
          <w:rFonts w:ascii="Times New Roman" w:hAnsi="Times New Roman" w:cs="Times New Roman"/>
          <w:sz w:val="24"/>
        </w:rPr>
        <w:t>metodo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privalumas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prieš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kitus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aukštesniosios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eilės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metodus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toks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F2D51">
        <w:rPr>
          <w:rFonts w:ascii="Times New Roman" w:hAnsi="Times New Roman" w:cs="Times New Roman"/>
          <w:sz w:val="24"/>
        </w:rPr>
        <w:t>kad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nereikia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analitiškai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apskaičiuoti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aukštesniųjų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eilių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išvestinių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F2D51">
        <w:rPr>
          <w:rFonts w:ascii="Times New Roman" w:hAnsi="Times New Roman" w:cs="Times New Roman"/>
          <w:sz w:val="24"/>
        </w:rPr>
        <w:t>Pakanka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tik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paties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ieškomo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sprendinio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y </w:t>
      </w:r>
      <w:proofErr w:type="spellStart"/>
      <w:r w:rsidRPr="00AF2D51">
        <w:rPr>
          <w:rFonts w:ascii="Times New Roman" w:hAnsi="Times New Roman" w:cs="Times New Roman"/>
          <w:sz w:val="24"/>
        </w:rPr>
        <w:t>ir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jo </w:t>
      </w:r>
      <w:proofErr w:type="spellStart"/>
      <w:r w:rsidRPr="00AF2D51">
        <w:rPr>
          <w:rFonts w:ascii="Times New Roman" w:hAnsi="Times New Roman" w:cs="Times New Roman"/>
          <w:sz w:val="24"/>
        </w:rPr>
        <w:t>pirmosios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2D51">
        <w:rPr>
          <w:rFonts w:ascii="Times New Roman" w:hAnsi="Times New Roman" w:cs="Times New Roman"/>
          <w:sz w:val="24"/>
        </w:rPr>
        <w:t>išvestinės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 f(</w:t>
      </w:r>
      <w:proofErr w:type="spellStart"/>
      <w:r w:rsidRPr="00AF2D51">
        <w:rPr>
          <w:rFonts w:ascii="Times New Roman" w:hAnsi="Times New Roman" w:cs="Times New Roman"/>
          <w:sz w:val="24"/>
        </w:rPr>
        <w:t>x</w:t>
      </w:r>
      <w:proofErr w:type="gramStart"/>
      <w:r w:rsidRPr="00AF2D51">
        <w:rPr>
          <w:rFonts w:ascii="Times New Roman" w:hAnsi="Times New Roman" w:cs="Times New Roman"/>
          <w:sz w:val="24"/>
        </w:rPr>
        <w:t>,y</w:t>
      </w:r>
      <w:proofErr w:type="spellEnd"/>
      <w:proofErr w:type="gramEnd"/>
      <w:r w:rsidRPr="00AF2D51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AF2D51">
        <w:rPr>
          <w:rFonts w:ascii="Times New Roman" w:hAnsi="Times New Roman" w:cs="Times New Roman"/>
          <w:sz w:val="24"/>
        </w:rPr>
        <w:t>reikšmių</w:t>
      </w:r>
      <w:proofErr w:type="spellEnd"/>
      <w:r w:rsidRPr="00AF2D51">
        <w:rPr>
          <w:rFonts w:ascii="Times New Roman" w:hAnsi="Times New Roman" w:cs="Times New Roman"/>
          <w:sz w:val="24"/>
        </w:rPr>
        <w:t xml:space="preserve">; </w:t>
      </w:r>
    </w:p>
    <w:p w:rsidR="00AF2D51" w:rsidRPr="00AF2D51" w:rsidRDefault="00AF2D51" w:rsidP="00AF2D51"/>
    <w:sectPr w:rsidR="00AF2D51" w:rsidRPr="00AF2D51">
      <w:pgSz w:w="12240" w:h="15840"/>
      <w:pgMar w:top="1022" w:right="1020" w:bottom="177" w:left="1140" w:header="0" w:footer="0" w:gutter="0"/>
      <w:cols w:space="0" w:equalWidth="0">
        <w:col w:w="100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9495CFE"/>
    <w:lvl w:ilvl="0" w:tplc="B3E26064">
      <w:start w:val="1"/>
      <w:numFmt w:val="decimal"/>
      <w:lvlText w:val="%1."/>
      <w:lvlJc w:val="left"/>
    </w:lvl>
    <w:lvl w:ilvl="1" w:tplc="7AB622CA">
      <w:start w:val="1"/>
      <w:numFmt w:val="bullet"/>
      <w:lvlText w:val=""/>
      <w:lvlJc w:val="left"/>
    </w:lvl>
    <w:lvl w:ilvl="2" w:tplc="22300D56">
      <w:start w:val="1"/>
      <w:numFmt w:val="bullet"/>
      <w:lvlText w:val=""/>
      <w:lvlJc w:val="left"/>
    </w:lvl>
    <w:lvl w:ilvl="3" w:tplc="08DE8B62">
      <w:start w:val="1"/>
      <w:numFmt w:val="bullet"/>
      <w:lvlText w:val=""/>
      <w:lvlJc w:val="left"/>
    </w:lvl>
    <w:lvl w:ilvl="4" w:tplc="CC74F78A">
      <w:start w:val="1"/>
      <w:numFmt w:val="bullet"/>
      <w:lvlText w:val=""/>
      <w:lvlJc w:val="left"/>
    </w:lvl>
    <w:lvl w:ilvl="5" w:tplc="EC6A403C">
      <w:start w:val="1"/>
      <w:numFmt w:val="bullet"/>
      <w:lvlText w:val=""/>
      <w:lvlJc w:val="left"/>
    </w:lvl>
    <w:lvl w:ilvl="6" w:tplc="BD760C4E">
      <w:start w:val="1"/>
      <w:numFmt w:val="bullet"/>
      <w:lvlText w:val=""/>
      <w:lvlJc w:val="left"/>
    </w:lvl>
    <w:lvl w:ilvl="7" w:tplc="595EF99A">
      <w:start w:val="1"/>
      <w:numFmt w:val="bullet"/>
      <w:lvlText w:val=""/>
      <w:lvlJc w:val="left"/>
    </w:lvl>
    <w:lvl w:ilvl="8" w:tplc="11D4428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15FCCFE0">
      <w:start w:val="1"/>
      <w:numFmt w:val="decimal"/>
      <w:lvlText w:val="%1."/>
      <w:lvlJc w:val="left"/>
    </w:lvl>
    <w:lvl w:ilvl="1" w:tplc="6BD8B546">
      <w:start w:val="1"/>
      <w:numFmt w:val="lowerLetter"/>
      <w:lvlText w:val="%2)"/>
      <w:lvlJc w:val="left"/>
    </w:lvl>
    <w:lvl w:ilvl="2" w:tplc="B51A3F7C">
      <w:start w:val="1"/>
      <w:numFmt w:val="bullet"/>
      <w:lvlText w:val=""/>
      <w:lvlJc w:val="left"/>
    </w:lvl>
    <w:lvl w:ilvl="3" w:tplc="CDAA9432">
      <w:start w:val="1"/>
      <w:numFmt w:val="bullet"/>
      <w:lvlText w:val=""/>
      <w:lvlJc w:val="left"/>
    </w:lvl>
    <w:lvl w:ilvl="4" w:tplc="AAC01FDA">
      <w:start w:val="1"/>
      <w:numFmt w:val="bullet"/>
      <w:lvlText w:val=""/>
      <w:lvlJc w:val="left"/>
    </w:lvl>
    <w:lvl w:ilvl="5" w:tplc="69741724">
      <w:start w:val="1"/>
      <w:numFmt w:val="bullet"/>
      <w:lvlText w:val=""/>
      <w:lvlJc w:val="left"/>
    </w:lvl>
    <w:lvl w:ilvl="6" w:tplc="2C426BDC">
      <w:start w:val="1"/>
      <w:numFmt w:val="bullet"/>
      <w:lvlText w:val=""/>
      <w:lvlJc w:val="left"/>
    </w:lvl>
    <w:lvl w:ilvl="7" w:tplc="4426BDFA">
      <w:start w:val="1"/>
      <w:numFmt w:val="bullet"/>
      <w:lvlText w:val=""/>
      <w:lvlJc w:val="left"/>
    </w:lvl>
    <w:lvl w:ilvl="8" w:tplc="BD5C195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2DC6708E">
      <w:start w:val="2"/>
      <w:numFmt w:val="decimal"/>
      <w:lvlText w:val="%1."/>
      <w:lvlJc w:val="left"/>
    </w:lvl>
    <w:lvl w:ilvl="1" w:tplc="94922834">
      <w:start w:val="1"/>
      <w:numFmt w:val="bullet"/>
      <w:lvlText w:val=""/>
      <w:lvlJc w:val="left"/>
    </w:lvl>
    <w:lvl w:ilvl="2" w:tplc="A58688BC">
      <w:start w:val="1"/>
      <w:numFmt w:val="bullet"/>
      <w:lvlText w:val=""/>
      <w:lvlJc w:val="left"/>
    </w:lvl>
    <w:lvl w:ilvl="3" w:tplc="3778817E">
      <w:start w:val="1"/>
      <w:numFmt w:val="bullet"/>
      <w:lvlText w:val=""/>
      <w:lvlJc w:val="left"/>
    </w:lvl>
    <w:lvl w:ilvl="4" w:tplc="2B522D14">
      <w:start w:val="1"/>
      <w:numFmt w:val="bullet"/>
      <w:lvlText w:val=""/>
      <w:lvlJc w:val="left"/>
    </w:lvl>
    <w:lvl w:ilvl="5" w:tplc="9E443430">
      <w:start w:val="1"/>
      <w:numFmt w:val="bullet"/>
      <w:lvlText w:val=""/>
      <w:lvlJc w:val="left"/>
    </w:lvl>
    <w:lvl w:ilvl="6" w:tplc="9926CB38">
      <w:start w:val="1"/>
      <w:numFmt w:val="bullet"/>
      <w:lvlText w:val=""/>
      <w:lvlJc w:val="left"/>
    </w:lvl>
    <w:lvl w:ilvl="7" w:tplc="DAFC910A">
      <w:start w:val="1"/>
      <w:numFmt w:val="bullet"/>
      <w:lvlText w:val=""/>
      <w:lvlJc w:val="left"/>
    </w:lvl>
    <w:lvl w:ilvl="8" w:tplc="C0FC1B84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E182C868">
      <w:start w:val="3"/>
      <w:numFmt w:val="decimal"/>
      <w:lvlText w:val="%1."/>
      <w:lvlJc w:val="left"/>
    </w:lvl>
    <w:lvl w:ilvl="1" w:tplc="CE6A3978">
      <w:start w:val="1"/>
      <w:numFmt w:val="bullet"/>
      <w:lvlText w:val=""/>
      <w:lvlJc w:val="left"/>
    </w:lvl>
    <w:lvl w:ilvl="2" w:tplc="3AB48388">
      <w:start w:val="1"/>
      <w:numFmt w:val="bullet"/>
      <w:lvlText w:val=""/>
      <w:lvlJc w:val="left"/>
    </w:lvl>
    <w:lvl w:ilvl="3" w:tplc="8E5E2E6E">
      <w:start w:val="1"/>
      <w:numFmt w:val="bullet"/>
      <w:lvlText w:val=""/>
      <w:lvlJc w:val="left"/>
    </w:lvl>
    <w:lvl w:ilvl="4" w:tplc="898E805E">
      <w:start w:val="1"/>
      <w:numFmt w:val="bullet"/>
      <w:lvlText w:val=""/>
      <w:lvlJc w:val="left"/>
    </w:lvl>
    <w:lvl w:ilvl="5" w:tplc="2332A88C">
      <w:start w:val="1"/>
      <w:numFmt w:val="bullet"/>
      <w:lvlText w:val=""/>
      <w:lvlJc w:val="left"/>
    </w:lvl>
    <w:lvl w:ilvl="6" w:tplc="B630BC46">
      <w:start w:val="1"/>
      <w:numFmt w:val="bullet"/>
      <w:lvlText w:val=""/>
      <w:lvlJc w:val="left"/>
    </w:lvl>
    <w:lvl w:ilvl="7" w:tplc="57F49590">
      <w:start w:val="1"/>
      <w:numFmt w:val="bullet"/>
      <w:lvlText w:val=""/>
      <w:lvlJc w:val="left"/>
    </w:lvl>
    <w:lvl w:ilvl="8" w:tplc="4242748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C31A6DE8">
      <w:start w:val="4"/>
      <w:numFmt w:val="decimal"/>
      <w:lvlText w:val="%1."/>
      <w:lvlJc w:val="left"/>
    </w:lvl>
    <w:lvl w:ilvl="1" w:tplc="D7DE1A8E">
      <w:start w:val="1"/>
      <w:numFmt w:val="bullet"/>
      <w:lvlText w:val=""/>
      <w:lvlJc w:val="left"/>
    </w:lvl>
    <w:lvl w:ilvl="2" w:tplc="2D162114">
      <w:start w:val="1"/>
      <w:numFmt w:val="bullet"/>
      <w:lvlText w:val=""/>
      <w:lvlJc w:val="left"/>
    </w:lvl>
    <w:lvl w:ilvl="3" w:tplc="54386BF2">
      <w:start w:val="1"/>
      <w:numFmt w:val="bullet"/>
      <w:lvlText w:val=""/>
      <w:lvlJc w:val="left"/>
    </w:lvl>
    <w:lvl w:ilvl="4" w:tplc="9CA63C9A">
      <w:start w:val="1"/>
      <w:numFmt w:val="bullet"/>
      <w:lvlText w:val=""/>
      <w:lvlJc w:val="left"/>
    </w:lvl>
    <w:lvl w:ilvl="5" w:tplc="3676B9E2">
      <w:start w:val="1"/>
      <w:numFmt w:val="bullet"/>
      <w:lvlText w:val=""/>
      <w:lvlJc w:val="left"/>
    </w:lvl>
    <w:lvl w:ilvl="6" w:tplc="BA328D38">
      <w:start w:val="1"/>
      <w:numFmt w:val="bullet"/>
      <w:lvlText w:val=""/>
      <w:lvlJc w:val="left"/>
    </w:lvl>
    <w:lvl w:ilvl="7" w:tplc="1C0E8402">
      <w:start w:val="1"/>
      <w:numFmt w:val="bullet"/>
      <w:lvlText w:val=""/>
      <w:lvlJc w:val="left"/>
    </w:lvl>
    <w:lvl w:ilvl="8" w:tplc="B16E4D60">
      <w:start w:val="1"/>
      <w:numFmt w:val="bullet"/>
      <w:lvlText w:val=""/>
      <w:lvlJc w:val="left"/>
    </w:lvl>
  </w:abstractNum>
  <w:abstractNum w:abstractNumId="5" w15:restartNumberingAfterBreak="0">
    <w:nsid w:val="2774355E"/>
    <w:multiLevelType w:val="hybridMultilevel"/>
    <w:tmpl w:val="4B0A13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507FC"/>
    <w:multiLevelType w:val="hybridMultilevel"/>
    <w:tmpl w:val="F2483586"/>
    <w:lvl w:ilvl="0" w:tplc="E4EA8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F85CE6"/>
    <w:multiLevelType w:val="hybridMultilevel"/>
    <w:tmpl w:val="2AE8944A"/>
    <w:lvl w:ilvl="0" w:tplc="15FCCFE0">
      <w:start w:val="1"/>
      <w:numFmt w:val="decimal"/>
      <w:lvlText w:val="%1."/>
      <w:lvlJc w:val="left"/>
    </w:lvl>
    <w:lvl w:ilvl="1" w:tplc="6BD8B546">
      <w:start w:val="1"/>
      <w:numFmt w:val="lowerLetter"/>
      <w:lvlText w:val="%2)"/>
      <w:lvlJc w:val="left"/>
    </w:lvl>
    <w:lvl w:ilvl="2" w:tplc="B51A3F7C">
      <w:start w:val="1"/>
      <w:numFmt w:val="bullet"/>
      <w:lvlText w:val=""/>
      <w:lvlJc w:val="left"/>
    </w:lvl>
    <w:lvl w:ilvl="3" w:tplc="CDAA9432">
      <w:start w:val="1"/>
      <w:numFmt w:val="bullet"/>
      <w:lvlText w:val=""/>
      <w:lvlJc w:val="left"/>
    </w:lvl>
    <w:lvl w:ilvl="4" w:tplc="AAC01FDA">
      <w:start w:val="1"/>
      <w:numFmt w:val="bullet"/>
      <w:lvlText w:val=""/>
      <w:lvlJc w:val="left"/>
    </w:lvl>
    <w:lvl w:ilvl="5" w:tplc="69741724">
      <w:start w:val="1"/>
      <w:numFmt w:val="bullet"/>
      <w:lvlText w:val=""/>
      <w:lvlJc w:val="left"/>
    </w:lvl>
    <w:lvl w:ilvl="6" w:tplc="2C426BDC">
      <w:start w:val="1"/>
      <w:numFmt w:val="bullet"/>
      <w:lvlText w:val=""/>
      <w:lvlJc w:val="left"/>
    </w:lvl>
    <w:lvl w:ilvl="7" w:tplc="4426BDFA">
      <w:start w:val="1"/>
      <w:numFmt w:val="bullet"/>
      <w:lvlText w:val=""/>
      <w:lvlJc w:val="left"/>
    </w:lvl>
    <w:lvl w:ilvl="8" w:tplc="BD5C1952">
      <w:start w:val="1"/>
      <w:numFmt w:val="bullet"/>
      <w:lvlText w:val=""/>
      <w:lvlJc w:val="left"/>
    </w:lvl>
  </w:abstractNum>
  <w:abstractNum w:abstractNumId="8" w15:restartNumberingAfterBreak="0">
    <w:nsid w:val="71052DD8"/>
    <w:multiLevelType w:val="hybridMultilevel"/>
    <w:tmpl w:val="CF64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0E"/>
    <w:rsid w:val="00013F82"/>
    <w:rsid w:val="00017672"/>
    <w:rsid w:val="0004052A"/>
    <w:rsid w:val="00050802"/>
    <w:rsid w:val="00064F98"/>
    <w:rsid w:val="000B5912"/>
    <w:rsid w:val="000F65D0"/>
    <w:rsid w:val="00122B57"/>
    <w:rsid w:val="00146A7D"/>
    <w:rsid w:val="00257DC1"/>
    <w:rsid w:val="0026018F"/>
    <w:rsid w:val="002B0939"/>
    <w:rsid w:val="002C36B6"/>
    <w:rsid w:val="0032095F"/>
    <w:rsid w:val="0041428B"/>
    <w:rsid w:val="00424D51"/>
    <w:rsid w:val="00460A46"/>
    <w:rsid w:val="004615D8"/>
    <w:rsid w:val="0046647B"/>
    <w:rsid w:val="004776D7"/>
    <w:rsid w:val="004B498A"/>
    <w:rsid w:val="004E3A83"/>
    <w:rsid w:val="00501A23"/>
    <w:rsid w:val="00523732"/>
    <w:rsid w:val="005248AB"/>
    <w:rsid w:val="0053080E"/>
    <w:rsid w:val="0054320B"/>
    <w:rsid w:val="005659B9"/>
    <w:rsid w:val="005B47A2"/>
    <w:rsid w:val="005E63D3"/>
    <w:rsid w:val="0060408F"/>
    <w:rsid w:val="0066071A"/>
    <w:rsid w:val="00661CBD"/>
    <w:rsid w:val="00672A94"/>
    <w:rsid w:val="006C57C6"/>
    <w:rsid w:val="006D386C"/>
    <w:rsid w:val="007C7FFB"/>
    <w:rsid w:val="007F72DD"/>
    <w:rsid w:val="008364EC"/>
    <w:rsid w:val="00841074"/>
    <w:rsid w:val="00853D13"/>
    <w:rsid w:val="00861B6F"/>
    <w:rsid w:val="00894DDE"/>
    <w:rsid w:val="00913CEA"/>
    <w:rsid w:val="0092000C"/>
    <w:rsid w:val="00920541"/>
    <w:rsid w:val="009A2469"/>
    <w:rsid w:val="009E4740"/>
    <w:rsid w:val="009F55C5"/>
    <w:rsid w:val="00A22489"/>
    <w:rsid w:val="00A73657"/>
    <w:rsid w:val="00A8341D"/>
    <w:rsid w:val="00AB1755"/>
    <w:rsid w:val="00AB541D"/>
    <w:rsid w:val="00AE6FDE"/>
    <w:rsid w:val="00AF2D51"/>
    <w:rsid w:val="00B0385C"/>
    <w:rsid w:val="00B45AD2"/>
    <w:rsid w:val="00B76888"/>
    <w:rsid w:val="00B92BCE"/>
    <w:rsid w:val="00BE7A9E"/>
    <w:rsid w:val="00BF2030"/>
    <w:rsid w:val="00BF58B4"/>
    <w:rsid w:val="00C40D3D"/>
    <w:rsid w:val="00C77BE5"/>
    <w:rsid w:val="00C85F0E"/>
    <w:rsid w:val="00C86AED"/>
    <w:rsid w:val="00C93F3A"/>
    <w:rsid w:val="00CB6F1C"/>
    <w:rsid w:val="00CE046C"/>
    <w:rsid w:val="00D071CC"/>
    <w:rsid w:val="00D16E4C"/>
    <w:rsid w:val="00D53121"/>
    <w:rsid w:val="00D702D9"/>
    <w:rsid w:val="00D73CB3"/>
    <w:rsid w:val="00D80802"/>
    <w:rsid w:val="00D848C7"/>
    <w:rsid w:val="00D8518D"/>
    <w:rsid w:val="00DB04F8"/>
    <w:rsid w:val="00E11831"/>
    <w:rsid w:val="00E57DBE"/>
    <w:rsid w:val="00E92782"/>
    <w:rsid w:val="00EC33DC"/>
    <w:rsid w:val="00ED33C1"/>
    <w:rsid w:val="00F118CD"/>
    <w:rsid w:val="00F15453"/>
    <w:rsid w:val="00F16CC3"/>
    <w:rsid w:val="00F54FF2"/>
    <w:rsid w:val="00F56419"/>
    <w:rsid w:val="00F9715F"/>
    <w:rsid w:val="00FB0D01"/>
    <w:rsid w:val="00FC764F"/>
    <w:rsid w:val="00FD0433"/>
    <w:rsid w:val="00FD5B10"/>
    <w:rsid w:val="00FE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4A7BD3"/>
  <w15:chartTrackingRefBased/>
  <w15:docId w15:val="{A40134C9-CF84-45BA-9958-2AB95B72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802"/>
  </w:style>
  <w:style w:type="paragraph" w:styleId="Heading1">
    <w:name w:val="heading 1"/>
    <w:basedOn w:val="Normal"/>
    <w:next w:val="Normal"/>
    <w:link w:val="Heading1Char"/>
    <w:uiPriority w:val="9"/>
    <w:qFormat/>
    <w:rsid w:val="00F16C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C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C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59B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0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0D3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4664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0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107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6C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6C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6C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16CC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6C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6CC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16CC3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A5358-E000-4C06-955C-838E26F77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2984</TotalTime>
  <Pages>13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Links>
    <vt:vector size="204" baseType="variant">
      <vt:variant>
        <vt:i4>5832705</vt:i4>
      </vt:variant>
      <vt:variant>
        <vt:i4>99</vt:i4>
      </vt:variant>
      <vt:variant>
        <vt:i4>0</vt:i4>
      </vt:variant>
      <vt:variant>
        <vt:i4>5</vt:i4>
      </vt:variant>
      <vt:variant>
        <vt:lpwstr>https://github.com/d0ubletr0uble/Skaitiniai-metodai-ir-algoritmai/blob/master/main.py</vt:lpwstr>
      </vt:variant>
      <vt:variant>
        <vt:lpwstr/>
      </vt:variant>
      <vt:variant>
        <vt:i4>3211302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page15</vt:lpwstr>
      </vt:variant>
      <vt:variant>
        <vt:i4>3211302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page15</vt:lpwstr>
      </vt:variant>
      <vt:variant>
        <vt:i4>3211302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page15</vt:lpwstr>
      </vt:variant>
      <vt:variant>
        <vt:i4>3145766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page14</vt:lpwstr>
      </vt:variant>
      <vt:variant>
        <vt:i4>3145766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page14</vt:lpwstr>
      </vt:variant>
      <vt:variant>
        <vt:i4>3145766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page14</vt:lpwstr>
      </vt:variant>
      <vt:variant>
        <vt:i4>3145766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page14</vt:lpwstr>
      </vt:variant>
      <vt:variant>
        <vt:i4>3145766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page14</vt:lpwstr>
      </vt:variant>
      <vt:variant>
        <vt:i4>3145766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page14</vt:lpwstr>
      </vt:variant>
      <vt:variant>
        <vt:i4>3604518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page13</vt:lpwstr>
      </vt:variant>
      <vt:variant>
        <vt:i4>3604518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page13</vt:lpwstr>
      </vt:variant>
      <vt:variant>
        <vt:i4>3604518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page13</vt:lpwstr>
      </vt:variant>
      <vt:variant>
        <vt:i4>3538982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page12</vt:lpwstr>
      </vt:variant>
      <vt:variant>
        <vt:i4>3538982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page12</vt:lpwstr>
      </vt:variant>
      <vt:variant>
        <vt:i4>3538982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page12</vt:lpwstr>
      </vt:variant>
      <vt:variant>
        <vt:i4>262167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page9</vt:lpwstr>
      </vt:variant>
      <vt:variant>
        <vt:i4>262167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page9</vt:lpwstr>
      </vt:variant>
      <vt:variant>
        <vt:i4>262167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page9</vt:lpwstr>
      </vt:variant>
      <vt:variant>
        <vt:i4>262167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page6</vt:lpwstr>
      </vt:variant>
      <vt:variant>
        <vt:i4>262167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page6</vt:lpwstr>
      </vt:variant>
      <vt:variant>
        <vt:i4>262167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page6</vt:lpwstr>
      </vt:variant>
      <vt:variant>
        <vt:i4>262167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page3</vt:lpwstr>
      </vt:variant>
      <vt:variant>
        <vt:i4>262167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page3</vt:lpwstr>
      </vt:variant>
      <vt:variant>
        <vt:i4>262167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page3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Martynuxas Kemežys</dc:creator>
  <cp:keywords/>
  <dc:description/>
  <cp:lastModifiedBy>Martynuxas Kemežys</cp:lastModifiedBy>
  <cp:revision>12</cp:revision>
  <cp:lastPrinted>2020-12-18T13:06:00Z</cp:lastPrinted>
  <dcterms:created xsi:type="dcterms:W3CDTF">2020-11-27T09:47:00Z</dcterms:created>
  <dcterms:modified xsi:type="dcterms:W3CDTF">2020-12-18T13:07:00Z</dcterms:modified>
</cp:coreProperties>
</file>