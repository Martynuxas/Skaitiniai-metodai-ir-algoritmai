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4D51" w:rsidRDefault="005659B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3562350</wp:posOffset>
            </wp:positionH>
            <wp:positionV relativeFrom="page">
              <wp:posOffset>748030</wp:posOffset>
            </wp:positionV>
            <wp:extent cx="719455" cy="78867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4C">
        <w:rPr>
          <w:rFonts w:ascii="Times New Roman" w:eastAsia="Times New Roman" w:hAnsi="Times New Roman"/>
          <w:sz w:val="24"/>
        </w:rPr>
        <w:t xml:space="preserve"> 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39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KAUNO TECHNOLOGIJOS UNIVERSITETAS</w:t>
      </w:r>
    </w:p>
    <w:p w:rsidR="00424D51" w:rsidRDefault="00424D5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424D51" w:rsidRPr="00B76888" w:rsidRDefault="00B76888" w:rsidP="00B76888">
      <w:pPr>
        <w:spacing w:line="0" w:lineRule="atLeast"/>
        <w:ind w:right="-79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INFORMATIKOS FAKULTETAS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424D51" w:rsidRDefault="005248AB">
      <w:pPr>
        <w:spacing w:line="0" w:lineRule="atLeast"/>
        <w:ind w:left="31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2</w:t>
      </w:r>
      <w:r w:rsidR="00A8341D">
        <w:rPr>
          <w:rFonts w:ascii="Times New Roman" w:eastAsia="Times New Roman" w:hAnsi="Times New Roman"/>
          <w:sz w:val="34"/>
        </w:rPr>
        <w:t xml:space="preserve"> Laboratorinis darbas</w:t>
      </w:r>
    </w:p>
    <w:p w:rsidR="00424D51" w:rsidRDefault="00424D51">
      <w:pPr>
        <w:spacing w:line="34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43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Nr. 17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Atliko:</w:t>
      </w:r>
    </w:p>
    <w:p w:rsidR="00424D51" w:rsidRDefault="00424D51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IFE</w:t>
      </w:r>
      <w:r w:rsidR="00A8341D">
        <w:rPr>
          <w:rFonts w:ascii="Times New Roman" w:eastAsia="Times New Roman" w:hAnsi="Times New Roman"/>
          <w:sz w:val="24"/>
        </w:rPr>
        <w:t xml:space="preserve">-8 </w:t>
      </w:r>
      <w:r>
        <w:rPr>
          <w:rFonts w:ascii="Times New Roman" w:eastAsia="Times New Roman" w:hAnsi="Times New Roman"/>
          <w:sz w:val="24"/>
        </w:rPr>
        <w:t>gr</w:t>
      </w:r>
      <w:r w:rsidR="00A8341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studentas</w:t>
      </w:r>
    </w:p>
    <w:p w:rsidR="00424D51" w:rsidRDefault="00424D51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Kemežys Martynas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Priėmė</w:t>
      </w:r>
      <w:r w:rsidR="00C40D3D"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lekt. Andrius Kriščiūnas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KAUNAS, 2020</w:t>
      </w:r>
    </w:p>
    <w:p w:rsidR="00424D51" w:rsidRDefault="00424D51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  <w:sectPr w:rsidR="00424D51">
          <w:pgSz w:w="12240" w:h="15840"/>
          <w:pgMar w:top="1440" w:right="1380" w:bottom="936" w:left="1440" w:header="0" w:footer="0" w:gutter="0"/>
          <w:cols w:space="0" w:equalWidth="0">
            <w:col w:w="9420"/>
          </w:cols>
          <w:docGrid w:linePitch="360"/>
        </w:sectPr>
      </w:pPr>
    </w:p>
    <w:p w:rsidR="00424D51" w:rsidRDefault="00A8341D">
      <w:pPr>
        <w:spacing w:line="0" w:lineRule="atLeast"/>
        <w:ind w:right="240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sz w:val="28"/>
        </w:rPr>
        <w:lastRenderedPageBreak/>
        <w:t>TURINYS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sdt>
      <w:sdtPr>
        <w:id w:val="-962720438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0"/>
          <w:szCs w:val="20"/>
        </w:rPr>
      </w:sdtEndPr>
      <w:sdtContent>
        <w:p w:rsidR="00F16CC3" w:rsidRDefault="00F16CC3">
          <w:pPr>
            <w:pStyle w:val="TOCHeading"/>
          </w:pPr>
        </w:p>
        <w:p w:rsidR="00D071CC" w:rsidRDefault="00F16CC3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9876" w:history="1">
            <w:r w:rsidR="00D071CC" w:rsidRPr="000D5BDB">
              <w:rPr>
                <w:rStyle w:val="Hyperlink"/>
                <w:rFonts w:eastAsia="Times New Roman"/>
                <w:noProof/>
              </w:rPr>
              <w:t>1.UŽDUOTIS</w:t>
            </w:r>
            <w:r w:rsidR="00D071CC">
              <w:rPr>
                <w:noProof/>
                <w:webHidden/>
              </w:rPr>
              <w:tab/>
            </w:r>
            <w:r w:rsidR="00D071CC">
              <w:rPr>
                <w:noProof/>
                <w:webHidden/>
              </w:rPr>
              <w:fldChar w:fldCharType="begin"/>
            </w:r>
            <w:r w:rsidR="00D071CC">
              <w:rPr>
                <w:noProof/>
                <w:webHidden/>
              </w:rPr>
              <w:instrText xml:space="preserve"> PAGEREF _Toc57369876 \h </w:instrText>
            </w:r>
            <w:r w:rsidR="00D071CC">
              <w:rPr>
                <w:noProof/>
                <w:webHidden/>
              </w:rPr>
            </w:r>
            <w:r w:rsidR="00D071CC"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3</w:t>
            </w:r>
            <w:r w:rsidR="00D071CC"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77" w:history="1">
            <w:r w:rsidRPr="000D5BDB">
              <w:rPr>
                <w:rStyle w:val="Hyperlink"/>
                <w:rFonts w:eastAsia="Times New Roman"/>
                <w:noProof/>
              </w:rPr>
              <w:t>2.Pagrindinė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78" w:history="1">
            <w:r w:rsidRPr="000D5BDB">
              <w:rPr>
                <w:rStyle w:val="Hyperlink"/>
                <w:rFonts w:eastAsia="Times New Roman"/>
                <w:noProof/>
              </w:rPr>
              <w:t>2.1 Netiesinių lygčių sistemų sprendimas</w:t>
            </w:r>
            <w:r w:rsidRPr="000D5BDB">
              <w:rPr>
                <w:rStyle w:val="Hyperlink"/>
                <w:rFonts w:eastAsia="Times New Roman" w:cs="Times New Roman"/>
                <w:noProof/>
              </w:rPr>
              <w:t>(</w:t>
            </w:r>
            <w:r w:rsidRPr="000D5BDB">
              <w:rPr>
                <w:rStyle w:val="Hyperlink"/>
                <w:rFonts w:cs="Times New Roman"/>
                <w:noProof/>
              </w:rPr>
              <w:t>I lygčių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79" w:history="1">
            <w:r w:rsidRPr="000D5BDB">
              <w:rPr>
                <w:rStyle w:val="Hyperlink"/>
                <w:rFonts w:eastAsia="Times New Roman"/>
                <w:noProof/>
              </w:rPr>
              <w:t>2.1.1 Skirtinguose grafikuose pavaizduoti paviršiai: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0" w:history="1">
            <w:r w:rsidRPr="000D5BDB">
              <w:rPr>
                <w:rStyle w:val="Hyperlink"/>
                <w:rFonts w:eastAsia="Times New Roman"/>
                <w:noProof/>
              </w:rPr>
              <w:t>2.1.2 Netiesinių lygčių sistemos sprendimas grafiniu būdu: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1" w:history="1">
            <w:r w:rsidRPr="000D5BDB">
              <w:rPr>
                <w:rStyle w:val="Hyperlink"/>
                <w:rFonts w:eastAsia="Times New Roman"/>
                <w:noProof/>
              </w:rPr>
              <w:t>2.1.3 Metodo tikrinimas su laisvai pasirinktais artiniais: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2" w:history="1">
            <w:r w:rsidRPr="000D5BDB">
              <w:rPr>
                <w:rStyle w:val="Hyperlink"/>
                <w:rFonts w:eastAsia="Times New Roman"/>
                <w:noProof/>
              </w:rPr>
              <w:t>2.1.4 Sprendinių tikrinimas su išoriniais ištekliais: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3" w:history="1">
            <w:r w:rsidRPr="000D5BDB">
              <w:rPr>
                <w:rStyle w:val="Hyperlink"/>
                <w:rFonts w:eastAsia="Times New Roman"/>
                <w:noProof/>
              </w:rPr>
              <w:t>2.1.5 Kodo fragmentas: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4" w:history="1">
            <w:r w:rsidRPr="000D5BDB">
              <w:rPr>
                <w:rStyle w:val="Hyperlink"/>
                <w:rFonts w:eastAsia="Times New Roman"/>
                <w:noProof/>
              </w:rPr>
              <w:t>2.2 Netiesinių lygčių sistemų sprendimas</w:t>
            </w:r>
            <w:r w:rsidRPr="000D5BDB">
              <w:rPr>
                <w:rStyle w:val="Hyperlink"/>
                <w:rFonts w:eastAsia="Times New Roman" w:cs="Times New Roman"/>
                <w:noProof/>
              </w:rPr>
              <w:t>(</w:t>
            </w:r>
            <w:r w:rsidRPr="000D5BDB">
              <w:rPr>
                <w:rStyle w:val="Hyperlink"/>
                <w:rFonts w:cs="Times New Roman"/>
                <w:noProof/>
              </w:rPr>
              <w:t>II lygčių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5" w:history="1">
            <w:r w:rsidRPr="000D5BDB">
              <w:rPr>
                <w:rStyle w:val="Hyperlink"/>
                <w:rFonts w:eastAsia="Times New Roman"/>
                <w:noProof/>
              </w:rPr>
              <w:t>2.2.1 Netiesinių lygčių sistemos sprendimas su laisvai pasirinktu pradiniu artiniu: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6" w:history="1">
            <w:r w:rsidRPr="000D5BDB">
              <w:rPr>
                <w:rStyle w:val="Hyperlink"/>
                <w:rFonts w:eastAsia="Times New Roman"/>
                <w:noProof/>
              </w:rPr>
              <w:t>2.2.2 Sprendinių tikrinimas su išoriniais ištekliais: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7" w:history="1">
            <w:r w:rsidRPr="000D5BDB">
              <w:rPr>
                <w:rStyle w:val="Hyperlink"/>
                <w:rFonts w:eastAsia="Times New Roman"/>
                <w:noProof/>
              </w:rPr>
              <w:t>2.2.3 Kodo fragmentas: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8" w:history="1">
            <w:r w:rsidRPr="000D5BDB">
              <w:rPr>
                <w:rStyle w:val="Hyperlink"/>
                <w:rFonts w:eastAsia="Times New Roman"/>
                <w:noProof/>
              </w:rPr>
              <w:t>2.3 Optimizavimo uždavinys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89" w:history="1">
            <w:r w:rsidRPr="000D5BDB">
              <w:rPr>
                <w:rStyle w:val="Hyperlink"/>
                <w:rFonts w:eastAsia="Times New Roman"/>
                <w:noProof/>
              </w:rPr>
              <w:t>2.3.1 Optimizavimo u</w:t>
            </w:r>
            <w:r w:rsidRPr="000D5BDB">
              <w:rPr>
                <w:rStyle w:val="Hyperlink"/>
                <w:rFonts w:eastAsia="Times New Roman"/>
                <w:noProof/>
                <w:lang w:val="lt-LT"/>
              </w:rPr>
              <w:t>ždavinio sprendimas</w:t>
            </w:r>
            <w:r w:rsidRPr="000D5BDB">
              <w:rPr>
                <w:rStyle w:val="Hyperlink"/>
                <w:rFonts w:eastAsia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90" w:history="1">
            <w:r w:rsidRPr="000D5BDB">
              <w:rPr>
                <w:rStyle w:val="Hyperlink"/>
                <w:rFonts w:eastAsia="Times New Roman"/>
                <w:noProof/>
              </w:rPr>
              <w:t>2.3.2 Kodo fragmentas: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1CC" w:rsidRDefault="00D071CC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69891" w:history="1">
            <w:r w:rsidRPr="000D5BDB">
              <w:rPr>
                <w:rStyle w:val="Hyperlink"/>
                <w:rFonts w:eastAsia="Times New Roman"/>
                <w:noProof/>
              </w:rPr>
              <w:t>3.IŠVADOS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5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C3" w:rsidRDefault="00F16CC3">
          <w:r>
            <w:rPr>
              <w:b/>
              <w:bCs/>
              <w:noProof/>
            </w:rPr>
            <w:fldChar w:fldCharType="end"/>
          </w:r>
        </w:p>
      </w:sdtContent>
    </w:sdt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 w:rsidP="00BE7A9E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019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424D51" w:rsidRDefault="00D071CC" w:rsidP="00D071CC">
      <w:pPr>
        <w:pStyle w:val="Heading1"/>
        <w:ind w:left="720"/>
        <w:jc w:val="center"/>
        <w:rPr>
          <w:rFonts w:eastAsia="Times New Roman"/>
        </w:rPr>
      </w:pPr>
      <w:bookmarkStart w:id="2" w:name="page3"/>
      <w:bookmarkStart w:id="3" w:name="_Toc57369876"/>
      <w:bookmarkEnd w:id="2"/>
      <w:r>
        <w:rPr>
          <w:rFonts w:eastAsia="Times New Roman"/>
        </w:rPr>
        <w:lastRenderedPageBreak/>
        <w:t>1.</w:t>
      </w:r>
      <w:r w:rsidR="00A8341D">
        <w:rPr>
          <w:rFonts w:eastAsia="Times New Roman"/>
        </w:rPr>
        <w:t>UŽDUOTIS</w:t>
      </w:r>
      <w:bookmarkEnd w:id="3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194" w:lineRule="exact"/>
        <w:rPr>
          <w:rFonts w:ascii="Times New Roman" w:eastAsia="Times New Roman" w:hAnsi="Times New Roman"/>
        </w:rPr>
      </w:pPr>
    </w:p>
    <w:p w:rsidR="00424D51" w:rsidRPr="005248AB" w:rsidRDefault="005248AB" w:rsidP="005248AB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5248AB">
        <w:rPr>
          <w:rFonts w:ascii="Times New Roman" w:eastAsia="Times New Roman" w:hAnsi="Times New Roman"/>
          <w:sz w:val="24"/>
        </w:rPr>
        <w:t>Netiesinių lygčių sistemų sprendimas</w:t>
      </w:r>
      <w:r w:rsidR="00D8518D" w:rsidRPr="005248AB">
        <w:rPr>
          <w:rFonts w:ascii="Times New Roman" w:eastAsia="Times New Roman" w:hAnsi="Times New Roman"/>
          <w:sz w:val="24"/>
        </w:rPr>
        <w:t>.</w:t>
      </w:r>
    </w:p>
    <w:p w:rsidR="00D8518D" w:rsidRPr="00D8518D" w:rsidRDefault="00D8518D" w:rsidP="00D851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8518D" w:rsidRDefault="005248AB" w:rsidP="005248AB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2044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8D" w:rsidRDefault="00F16CC3" w:rsidP="00D8518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</w:t>
      </w:r>
    </w:p>
    <w:p w:rsidR="005248AB" w:rsidRPr="005248AB" w:rsidRDefault="005248AB" w:rsidP="005248AB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Optimizavimo uždavinys</w:t>
      </w:r>
    </w:p>
    <w:p w:rsidR="00424D51" w:rsidRDefault="005248AB" w:rsidP="00D8518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234940" cy="929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AB" w:rsidRDefault="005248AB" w:rsidP="00D8518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AB541D" w:rsidRPr="00AB541D" w:rsidRDefault="00D071CC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  <w:sectPr w:rsidR="00AB541D" w:rsidRPr="00AB541D">
          <w:pgSz w:w="12240" w:h="15840"/>
          <w:pgMar w:top="1022" w:right="1020" w:bottom="177" w:left="1133" w:header="0" w:footer="0" w:gutter="0"/>
          <w:cols w:space="0" w:equalWidth="0">
            <w:col w:w="10087"/>
          </w:cols>
          <w:docGrid w:linePitch="360"/>
        </w:sectPr>
      </w:pPr>
      <w:r>
        <w:rPr>
          <w:rFonts w:ascii="Times New Roman" w:eastAsia="Times New Roman" w:hAnsi="Times New Roman"/>
          <w:i/>
          <w:color w:val="44546A"/>
          <w:sz w:val="18"/>
        </w:rPr>
        <w:t>Pav. 1</w:t>
      </w:r>
    </w:p>
    <w:p w:rsidR="00C40D3D" w:rsidRPr="007F72DD" w:rsidRDefault="00D071CC" w:rsidP="00D071CC">
      <w:pPr>
        <w:pStyle w:val="Heading1"/>
        <w:jc w:val="center"/>
        <w:rPr>
          <w:rFonts w:eastAsia="Times New Roman"/>
        </w:rPr>
      </w:pPr>
      <w:bookmarkStart w:id="4" w:name="page4"/>
      <w:bookmarkStart w:id="5" w:name="page9"/>
      <w:bookmarkStart w:id="6" w:name="_Toc57369877"/>
      <w:bookmarkEnd w:id="4"/>
      <w:bookmarkEnd w:id="5"/>
      <w:r>
        <w:rPr>
          <w:rFonts w:eastAsia="Times New Roman"/>
        </w:rPr>
        <w:lastRenderedPageBreak/>
        <w:t>2.Pagrindinė dalis</w:t>
      </w:r>
      <w:bookmarkEnd w:id="6"/>
    </w:p>
    <w:p w:rsidR="005248AB" w:rsidRDefault="00841074" w:rsidP="00F16CC3">
      <w:pPr>
        <w:pStyle w:val="Heading2"/>
        <w:rPr>
          <w:rFonts w:eastAsia="Times New Roman"/>
        </w:rPr>
      </w:pPr>
      <w:bookmarkStart w:id="7" w:name="_Toc57369878"/>
      <w:r>
        <w:rPr>
          <w:rFonts w:eastAsia="Times New Roman"/>
        </w:rPr>
        <w:t>2.1</w:t>
      </w:r>
      <w:r w:rsidR="00A8341D">
        <w:rPr>
          <w:rFonts w:eastAsia="Times New Roman"/>
        </w:rPr>
        <w:t xml:space="preserve"> </w:t>
      </w:r>
      <w:r w:rsidR="005248AB">
        <w:rPr>
          <w:rFonts w:eastAsia="Times New Roman"/>
        </w:rPr>
        <w:t>Netiesinių lygčių sistemų sprendimas</w:t>
      </w:r>
      <w:r w:rsidRPr="00841074">
        <w:rPr>
          <w:rFonts w:eastAsia="Times New Roman" w:cs="Times New Roman"/>
        </w:rPr>
        <w:t>(</w:t>
      </w:r>
      <w:r w:rsidRPr="00841074">
        <w:rPr>
          <w:rFonts w:cs="Times New Roman"/>
        </w:rPr>
        <w:t xml:space="preserve">I lygčių </w:t>
      </w:r>
      <w:r w:rsidRPr="00841074">
        <w:rPr>
          <w:rFonts w:cs="Times New Roman"/>
        </w:rPr>
        <w:t>sistema)</w:t>
      </w:r>
      <w:bookmarkEnd w:id="7"/>
    </w:p>
    <w:p w:rsidR="00D16E4C" w:rsidRDefault="00D16E4C" w:rsidP="005248AB">
      <w:pPr>
        <w:spacing w:line="0" w:lineRule="atLeast"/>
        <w:ind w:left="20"/>
        <w:rPr>
          <w:rFonts w:ascii="Times New Roman" w:eastAsia="Times New Roman" w:hAnsi="Times New Roman"/>
          <w:sz w:val="28"/>
        </w:rPr>
      </w:pPr>
    </w:p>
    <w:p w:rsidR="00D16E4C" w:rsidRDefault="00D16E4C" w:rsidP="00894D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Lygčių sistema: </w:t>
      </w:r>
    </w:p>
    <w:p w:rsidR="00D16E4C" w:rsidRDefault="00D16E4C" w:rsidP="00894D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9812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4C" w:rsidRDefault="00841074" w:rsidP="00F16CC3">
      <w:pPr>
        <w:pStyle w:val="Heading3"/>
        <w:rPr>
          <w:rFonts w:eastAsia="Times New Roman"/>
        </w:rPr>
      </w:pPr>
      <w:bookmarkStart w:id="8" w:name="_Toc57369879"/>
      <w:r>
        <w:rPr>
          <w:rFonts w:eastAsia="Times New Roman"/>
        </w:rPr>
        <w:t>2.1</w:t>
      </w:r>
      <w:r w:rsidR="00D16E4C" w:rsidRPr="00D16E4C">
        <w:rPr>
          <w:rFonts w:eastAsia="Times New Roman"/>
        </w:rPr>
        <w:t xml:space="preserve">.1 </w:t>
      </w:r>
      <w:r w:rsidR="00D16E4C" w:rsidRPr="00D16E4C">
        <w:rPr>
          <w:rFonts w:eastAsia="Times New Roman"/>
        </w:rPr>
        <w:t xml:space="preserve">Skirtinguose grafikuose </w:t>
      </w:r>
      <w:r w:rsidR="00D73CB3">
        <w:rPr>
          <w:rFonts w:eastAsia="Times New Roman"/>
        </w:rPr>
        <w:t>pavaizduoti</w:t>
      </w:r>
      <w:r w:rsidR="00D16E4C" w:rsidRPr="00D16E4C">
        <w:rPr>
          <w:rFonts w:eastAsia="Times New Roman"/>
        </w:rPr>
        <w:t xml:space="preserve"> paviršiai:</w:t>
      </w:r>
      <w:bookmarkEnd w:id="8"/>
    </w:p>
    <w:p w:rsidR="00D16E4C" w:rsidRDefault="00D16E4C" w:rsidP="00D16E4C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D16E4C" w:rsidRPr="00D16E4C" w:rsidRDefault="00D73CB3" w:rsidP="00D73CB3">
      <w:pPr>
        <w:spacing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Z1(</w:t>
      </w: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257300" cy="20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D16E4C" w:rsidRDefault="00D16E4C" w:rsidP="00D16E4C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</w:p>
    <w:p w:rsidR="00D73CB3" w:rsidRDefault="00D16E4C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in;height:252pt">
            <v:imagedata r:id="rId11" o:title="myplot"/>
          </v:shape>
        </w:pict>
      </w:r>
    </w:p>
    <w:p w:rsidR="00AB541D" w:rsidRP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4</w:t>
      </w:r>
    </w:p>
    <w:p w:rsidR="00D16E4C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Z2(</w:t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77546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>)</w:t>
      </w:r>
      <w:r w:rsidR="00D16E4C">
        <w:rPr>
          <w:rFonts w:ascii="Times New Roman" w:eastAsia="Times New Roman" w:hAnsi="Times New Roman"/>
          <w:sz w:val="24"/>
        </w:rPr>
        <w:pict>
          <v:shape id="_x0000_i1027" type="#_x0000_t75" style="width:7in;height:252pt">
            <v:imagedata r:id="rId13" o:title="myplot2"/>
          </v:shape>
        </w:pict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5</w:t>
      </w:r>
    </w:p>
    <w:p w:rsidR="00AB541D" w:rsidRDefault="00AB541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D73CB3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D73CB3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D73CB3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D73CB3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D73CB3" w:rsidRDefault="00841074" w:rsidP="00F16CC3">
      <w:pPr>
        <w:pStyle w:val="Heading3"/>
        <w:rPr>
          <w:rFonts w:eastAsia="Times New Roman"/>
        </w:rPr>
      </w:pPr>
      <w:bookmarkStart w:id="9" w:name="_Toc57369880"/>
      <w:r>
        <w:rPr>
          <w:rFonts w:eastAsia="Times New Roman"/>
        </w:rPr>
        <w:t>2.1</w:t>
      </w:r>
      <w:r w:rsidR="00D73CB3">
        <w:rPr>
          <w:rFonts w:eastAsia="Times New Roman"/>
        </w:rPr>
        <w:t>.2</w:t>
      </w:r>
      <w:r w:rsidR="00D73CB3" w:rsidRPr="00D16E4C">
        <w:rPr>
          <w:rFonts w:eastAsia="Times New Roman"/>
        </w:rPr>
        <w:t xml:space="preserve"> </w:t>
      </w:r>
      <w:r w:rsidR="00661CBD">
        <w:rPr>
          <w:rFonts w:eastAsia="Times New Roman"/>
        </w:rPr>
        <w:t xml:space="preserve">Netiesinių lygčių </w:t>
      </w:r>
      <w:r w:rsidR="00BE7A9E">
        <w:rPr>
          <w:rFonts w:eastAsia="Times New Roman"/>
        </w:rPr>
        <w:t>sistemos sprendimas</w:t>
      </w:r>
      <w:r w:rsidR="00661CBD">
        <w:rPr>
          <w:rFonts w:eastAsia="Times New Roman"/>
        </w:rPr>
        <w:t xml:space="preserve"> grafiniu būdu</w:t>
      </w:r>
      <w:r w:rsidR="00D73CB3" w:rsidRPr="00D16E4C">
        <w:rPr>
          <w:rFonts w:eastAsia="Times New Roman"/>
        </w:rPr>
        <w:t>:</w:t>
      </w:r>
      <w:bookmarkEnd w:id="9"/>
    </w:p>
    <w:p w:rsidR="006C57C6" w:rsidRPr="006C57C6" w:rsidRDefault="006C57C6" w:rsidP="006C57C6">
      <w:pPr>
        <w:rPr>
          <w:sz w:val="24"/>
          <w:szCs w:val="24"/>
        </w:rPr>
      </w:pPr>
      <w:bookmarkStart w:id="10" w:name="_GoBack"/>
      <w:r w:rsidRPr="006C57C6">
        <w:rPr>
          <w:sz w:val="24"/>
          <w:szCs w:val="24"/>
        </w:rPr>
        <w:t xml:space="preserve">Apskaičiavus gradiento vektorių, jam priešinga kryptimi einama tol, kol funkcija tolydžio mažėja; </w:t>
      </w:r>
    </w:p>
    <w:p w:rsidR="006C57C6" w:rsidRPr="006C57C6" w:rsidRDefault="006C57C6" w:rsidP="006C57C6">
      <w:pPr>
        <w:rPr>
          <w:sz w:val="24"/>
          <w:szCs w:val="24"/>
        </w:rPr>
      </w:pPr>
      <w:r w:rsidRPr="006C57C6">
        <w:rPr>
          <w:sz w:val="24"/>
          <w:szCs w:val="24"/>
        </w:rPr>
        <w:t>Funkcijai pradėjus vėl didėti, naujai apskaičuojame gradiento vektorių ir toliau minim</w:t>
      </w:r>
      <w:r>
        <w:rPr>
          <w:sz w:val="24"/>
          <w:szCs w:val="24"/>
        </w:rPr>
        <w:t>izuojame priešinga jam kryptimi, kol gauname tinkama tikslumą.</w:t>
      </w:r>
    </w:p>
    <w:bookmarkEnd w:id="10"/>
    <w:p w:rsidR="00AE6FDE" w:rsidRDefault="00AE6FDE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6C57C6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Gaut</w:t>
      </w:r>
      <w:r w:rsidR="00AE6FDE">
        <w:rPr>
          <w:rFonts w:ascii="Times New Roman" w:eastAsia="Times New Roman" w:hAnsi="Times New Roman"/>
          <w:sz w:val="24"/>
          <w:szCs w:val="24"/>
        </w:rPr>
        <w:t>as</w:t>
      </w:r>
      <w:r>
        <w:rPr>
          <w:rFonts w:ascii="Times New Roman" w:eastAsia="Times New Roman" w:hAnsi="Times New Roman"/>
          <w:sz w:val="24"/>
          <w:szCs w:val="24"/>
        </w:rPr>
        <w:t xml:space="preserve"> rezultata</w:t>
      </w:r>
      <w:r w:rsidR="00AE6FDE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>: x = [</w:t>
      </w:r>
      <w:r w:rsidR="00AE6FDE">
        <w:rPr>
          <w:rFonts w:ascii="Times New Roman" w:eastAsia="Times New Roman" w:hAnsi="Times New Roman"/>
          <w:sz w:val="24"/>
          <w:szCs w:val="24"/>
        </w:rPr>
        <w:t>0, 3.31662479]</w:t>
      </w:r>
    </w:p>
    <w:p w:rsidR="00661CBD" w:rsidRDefault="00661CBD" w:rsidP="00D73CB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661CBD" w:rsidRDefault="00841074" w:rsidP="00F16CC3">
      <w:pPr>
        <w:pStyle w:val="Heading3"/>
        <w:rPr>
          <w:rFonts w:eastAsia="Times New Roman"/>
        </w:rPr>
      </w:pPr>
      <w:bookmarkStart w:id="11" w:name="_Toc57369881"/>
      <w:r>
        <w:rPr>
          <w:rFonts w:eastAsia="Times New Roman"/>
        </w:rPr>
        <w:t>2.1</w:t>
      </w:r>
      <w:r w:rsidR="00661CBD">
        <w:rPr>
          <w:rFonts w:eastAsia="Times New Roman"/>
        </w:rPr>
        <w:t>.3</w:t>
      </w:r>
      <w:r w:rsidR="00661CBD" w:rsidRPr="00D16E4C">
        <w:rPr>
          <w:rFonts w:eastAsia="Times New Roman"/>
        </w:rPr>
        <w:t xml:space="preserve"> </w:t>
      </w:r>
      <w:r w:rsidR="00661CBD">
        <w:rPr>
          <w:rFonts w:eastAsia="Times New Roman"/>
        </w:rPr>
        <w:t>Metodo tikrinimas su laisvai pasirinktais artiniais</w:t>
      </w:r>
      <w:r w:rsidR="00661CBD" w:rsidRPr="00D16E4C">
        <w:rPr>
          <w:rFonts w:eastAsia="Times New Roman"/>
        </w:rPr>
        <w:t>:</w:t>
      </w:r>
      <w:bookmarkEnd w:id="11"/>
    </w:p>
    <w:p w:rsidR="00841074" w:rsidRDefault="00841074" w:rsidP="00D73CB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661CBD" w:rsidRPr="00661CBD" w:rsidRDefault="00661CBD" w:rsidP="00D73CB3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>
        <w:rPr>
          <w:rFonts w:ascii="Times New Roman" w:eastAsia="Times New Roman" w:hAnsi="Times New Roman"/>
          <w:sz w:val="24"/>
          <w:szCs w:val="24"/>
        </w:rPr>
        <w:t xml:space="preserve">Gauti sprendiniai = </w:t>
      </w:r>
      <w:r w:rsidRPr="00841074">
        <w:rPr>
          <w:rFonts w:ascii="Times New Roman" w:eastAsia="Times New Roman" w:hAnsi="Times New Roman"/>
          <w:b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 ir </w:t>
      </w:r>
      <w:r w:rsidRPr="00841074">
        <w:rPr>
          <w:rFonts w:ascii="Times New Roman" w:eastAsia="Times New Roman" w:hAnsi="Times New Roman"/>
          <w:b/>
          <w:sz w:val="24"/>
          <w:szCs w:val="24"/>
        </w:rPr>
        <w:t>3.31662479</w:t>
      </w:r>
      <w:r>
        <w:rPr>
          <w:rFonts w:ascii="Times New Roman" w:eastAsia="Times New Roman" w:hAnsi="Times New Roman"/>
          <w:sz w:val="24"/>
          <w:szCs w:val="24"/>
        </w:rPr>
        <w:t>, tod</w:t>
      </w:r>
      <w:r>
        <w:rPr>
          <w:rFonts w:ascii="Times New Roman" w:eastAsia="Times New Roman" w:hAnsi="Times New Roman"/>
          <w:sz w:val="24"/>
          <w:szCs w:val="24"/>
          <w:lang w:val="lt-LT"/>
        </w:rPr>
        <w:t>ėl artinius rinkausi aplink juos, iš lentelės galime pastebėti</w:t>
      </w:r>
      <w:r w:rsidR="00AE6FDE">
        <w:rPr>
          <w:rFonts w:ascii="Times New Roman" w:eastAsia="Times New Roman" w:hAnsi="Times New Roman"/>
          <w:sz w:val="24"/>
          <w:szCs w:val="24"/>
          <w:lang w:val="lt-LT"/>
        </w:rPr>
        <w:t>,</w:t>
      </w:r>
      <w:r>
        <w:rPr>
          <w:rFonts w:ascii="Times New Roman" w:eastAsia="Times New Roman" w:hAnsi="Times New Roman"/>
          <w:sz w:val="24"/>
          <w:szCs w:val="24"/>
          <w:lang w:val="lt-LT"/>
        </w:rPr>
        <w:t xml:space="preserve"> kad paėmus tolimesnį artinį, iteracijų skaičius d</w:t>
      </w:r>
      <w:r w:rsidR="00AE6FDE">
        <w:rPr>
          <w:rFonts w:ascii="Times New Roman" w:eastAsia="Times New Roman" w:hAnsi="Times New Roman"/>
          <w:sz w:val="24"/>
          <w:szCs w:val="24"/>
          <w:lang w:val="lt-LT"/>
        </w:rPr>
        <w:t>idėja</w:t>
      </w:r>
      <w:r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D73CB3" w:rsidRDefault="00D73CB3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661CBD" w:rsidRDefault="00661CB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758440" cy="952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Lentele.</w:t>
      </w:r>
      <w:r>
        <w:rPr>
          <w:rFonts w:ascii="Times New Roman" w:eastAsia="Times New Roman" w:hAnsi="Times New Roman"/>
          <w:i/>
          <w:color w:val="44546A"/>
          <w:sz w:val="18"/>
        </w:rPr>
        <w:t xml:space="preserve"> 1</w:t>
      </w:r>
    </w:p>
    <w:p w:rsidR="00AB541D" w:rsidRDefault="00AB541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661CBD" w:rsidRDefault="00661CBD" w:rsidP="00F16CC3">
      <w:pPr>
        <w:pStyle w:val="Heading3"/>
        <w:rPr>
          <w:rFonts w:eastAsia="Times New Roman"/>
        </w:rPr>
      </w:pPr>
      <w:bookmarkStart w:id="12" w:name="_Toc57369882"/>
      <w:r w:rsidRPr="00D16E4C">
        <w:rPr>
          <w:rFonts w:eastAsia="Times New Roman"/>
        </w:rPr>
        <w:t>2.</w:t>
      </w:r>
      <w:r w:rsidR="00841074">
        <w:rPr>
          <w:rFonts w:eastAsia="Times New Roman"/>
        </w:rPr>
        <w:t>1</w:t>
      </w:r>
      <w:r>
        <w:rPr>
          <w:rFonts w:eastAsia="Times New Roman"/>
        </w:rPr>
        <w:t>.4</w:t>
      </w:r>
      <w:r w:rsidRPr="00D16E4C">
        <w:rPr>
          <w:rFonts w:eastAsia="Times New Roman"/>
        </w:rPr>
        <w:t xml:space="preserve"> </w:t>
      </w:r>
      <w:r w:rsidR="00BE7A9E">
        <w:rPr>
          <w:rFonts w:eastAsia="Times New Roman"/>
        </w:rPr>
        <w:t>Sprendinių tikrinimas</w:t>
      </w:r>
      <w:r>
        <w:rPr>
          <w:rFonts w:eastAsia="Times New Roman"/>
        </w:rPr>
        <w:t xml:space="preserve"> su išoriniais ištekliais</w:t>
      </w:r>
      <w:r w:rsidRPr="00D16E4C">
        <w:rPr>
          <w:rFonts w:eastAsia="Times New Roman"/>
        </w:rPr>
        <w:t>:</w:t>
      </w:r>
      <w:bookmarkEnd w:id="12"/>
    </w:p>
    <w:p w:rsidR="00841074" w:rsidRDefault="00841074" w:rsidP="00661CBD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841074" w:rsidRPr="00841074" w:rsidRDefault="00841074" w:rsidP="00661CBD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Tikrinta su </w:t>
      </w:r>
      <w:hyperlink r:id="rId15" w:history="1">
        <w:r w:rsidRPr="00841074">
          <w:rPr>
            <w:rStyle w:val="Hyperlink"/>
            <w:rFonts w:ascii="Times New Roman" w:eastAsia="Times New Roman" w:hAnsi="Times New Roman"/>
            <w:b/>
            <w:sz w:val="24"/>
            <w:szCs w:val="24"/>
          </w:rPr>
          <w:t>wolframalp</w:t>
        </w:r>
        <w:r w:rsidRPr="00841074">
          <w:rPr>
            <w:rStyle w:val="Hyperlink"/>
            <w:rFonts w:ascii="Times New Roman" w:eastAsia="Times New Roman" w:hAnsi="Times New Roman"/>
            <w:b/>
            <w:sz w:val="24"/>
            <w:szCs w:val="24"/>
          </w:rPr>
          <w:t>h</w:t>
        </w:r>
        <w:r w:rsidRPr="00841074">
          <w:rPr>
            <w:rStyle w:val="Hyperlink"/>
            <w:rFonts w:ascii="Times New Roman" w:eastAsia="Times New Roman" w:hAnsi="Times New Roman"/>
            <w:b/>
            <w:sz w:val="24"/>
            <w:szCs w:val="24"/>
          </w:rPr>
          <w:t>a</w:t>
        </w:r>
      </w:hyperlink>
    </w:p>
    <w:p w:rsidR="00661CBD" w:rsidRDefault="00661CB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661CBD" w:rsidRDefault="00661CB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inline distT="0" distB="0" distL="0" distR="0">
            <wp:extent cx="6393180" cy="4663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P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6</w:t>
      </w:r>
    </w:p>
    <w:p w:rsidR="00841074" w:rsidRDefault="00841074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Gautas rezulatas:</w:t>
      </w:r>
    </w:p>
    <w:p w:rsidR="00661CBD" w:rsidRDefault="00661CBD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033" type="#_x0000_t75" style="width:7in;height:252pt">
            <v:imagedata r:id="rId17" o:title="myplo3"/>
          </v:shape>
        </w:pict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7</w:t>
      </w:r>
    </w:p>
    <w:p w:rsidR="009F55C5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9F55C5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9F55C5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9F55C5" w:rsidRPr="00AB541D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841074" w:rsidRDefault="00841074" w:rsidP="00F16CC3">
      <w:pPr>
        <w:pStyle w:val="Heading3"/>
        <w:rPr>
          <w:rFonts w:eastAsia="Times New Roman"/>
        </w:rPr>
      </w:pPr>
      <w:bookmarkStart w:id="13" w:name="_Toc57369883"/>
      <w:r w:rsidRPr="00D16E4C">
        <w:rPr>
          <w:rFonts w:eastAsia="Times New Roman"/>
        </w:rPr>
        <w:lastRenderedPageBreak/>
        <w:t>2.</w:t>
      </w:r>
      <w:r>
        <w:rPr>
          <w:rFonts w:eastAsia="Times New Roman"/>
        </w:rPr>
        <w:t>1</w:t>
      </w:r>
      <w:r>
        <w:rPr>
          <w:rFonts w:eastAsia="Times New Roman"/>
        </w:rPr>
        <w:t>.5</w:t>
      </w:r>
      <w:r w:rsidRPr="00D16E4C">
        <w:rPr>
          <w:rFonts w:eastAsia="Times New Roman"/>
        </w:rPr>
        <w:t xml:space="preserve"> </w:t>
      </w:r>
      <w:r>
        <w:rPr>
          <w:rFonts w:eastAsia="Times New Roman"/>
        </w:rPr>
        <w:t>Kodo fragmentas</w:t>
      </w:r>
      <w:r w:rsidRPr="00D16E4C">
        <w:rPr>
          <w:rFonts w:eastAsia="Times New Roman"/>
        </w:rPr>
        <w:t>:</w:t>
      </w:r>
      <w:bookmarkEnd w:id="13"/>
    </w:p>
    <w:p w:rsidR="008364EC" w:rsidRDefault="008364EC" w:rsidP="008364E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gradientas</w:t>
      </w:r>
      <w:r>
        <w:rPr>
          <w:color w:val="A9B7C6"/>
        </w:rPr>
        <w:t xml:space="preserve">(x): </w:t>
      </w:r>
      <w:r>
        <w:rPr>
          <w:color w:val="808080"/>
        </w:rPr>
        <w:t># gradiento funkcija</w:t>
      </w:r>
      <w:r>
        <w:rPr>
          <w:color w:val="808080"/>
        </w:rPr>
        <w:br/>
        <w:t xml:space="preserve">    </w:t>
      </w:r>
      <w:r>
        <w:rPr>
          <w:color w:val="A9B7C6"/>
        </w:rPr>
        <w:t>dx0 = (tikslumas([x[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1e-13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]]) - tikslumas(x)) / </w:t>
      </w:r>
      <w:r>
        <w:rPr>
          <w:color w:val="6897BB"/>
        </w:rPr>
        <w:t>1e-13</w:t>
      </w:r>
      <w:r>
        <w:rPr>
          <w:color w:val="6897BB"/>
        </w:rPr>
        <w:br/>
        <w:t xml:space="preserve">    </w:t>
      </w:r>
      <w:r>
        <w:rPr>
          <w:color w:val="A9B7C6"/>
        </w:rPr>
        <w:t>dx1 = (tikslumas([x[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1e-13</w:t>
      </w:r>
      <w:r>
        <w:rPr>
          <w:color w:val="A9B7C6"/>
        </w:rPr>
        <w:t xml:space="preserve">]) - tikslumas(x)) / </w:t>
      </w:r>
      <w:r>
        <w:rPr>
          <w:color w:val="6897BB"/>
        </w:rPr>
        <w:t>1e-13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np.array([dx0</w:t>
      </w:r>
      <w:r>
        <w:rPr>
          <w:color w:val="CC7832"/>
        </w:rPr>
        <w:t xml:space="preserve">, </w:t>
      </w:r>
      <w:r>
        <w:rPr>
          <w:color w:val="A9B7C6"/>
        </w:rPr>
        <w:t>dx1])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tikslumas</w:t>
      </w:r>
      <w:r>
        <w:rPr>
          <w:color w:val="A9B7C6"/>
        </w:rPr>
        <w:t xml:space="preserve">(x): </w:t>
      </w:r>
      <w:r>
        <w:rPr>
          <w:color w:val="808080"/>
        </w:rPr>
        <w:t># grazina tiksluma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(lygciuSistema(x) ** </w:t>
      </w:r>
      <w:r>
        <w:rPr>
          <w:color w:val="6897BB"/>
        </w:rPr>
        <w:t>2</w:t>
      </w:r>
      <w:r>
        <w:rPr>
          <w:color w:val="A9B7C6"/>
        </w:rPr>
        <w:t>).sum()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greiciausio_nusileidimo</w:t>
      </w:r>
      <w:r>
        <w:rPr>
          <w:color w:val="A9B7C6"/>
        </w:rPr>
        <w:t xml:space="preserve">(funkcija): </w:t>
      </w:r>
      <w:r>
        <w:rPr>
          <w:color w:val="808080"/>
        </w:rPr>
        <w:t># metodas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alpha = </w:t>
      </w:r>
      <w:r>
        <w:rPr>
          <w:color w:val="6897BB"/>
        </w:rPr>
        <w:t>0.01</w:t>
      </w:r>
      <w:r>
        <w:rPr>
          <w:color w:val="6897BB"/>
        </w:rPr>
        <w:br/>
        <w:t xml:space="preserve">    </w:t>
      </w:r>
      <w:r>
        <w:rPr>
          <w:color w:val="A9B7C6"/>
        </w:rPr>
        <w:t>x = np.array([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A9B7C6"/>
        </w:rPr>
        <w:t>])</w:t>
      </w:r>
      <w:r>
        <w:rPr>
          <w:color w:val="A9B7C6"/>
        </w:rPr>
        <w:br/>
        <w:t xml:space="preserve">    g = gradientas(x)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180</w:t>
      </w:r>
      <w:r>
        <w:rPr>
          <w:color w:val="A9B7C6"/>
        </w:rPr>
        <w:t>):</w:t>
      </w:r>
      <w:r>
        <w:rPr>
          <w:color w:val="A9B7C6"/>
        </w:rPr>
        <w:br/>
        <w:t xml:space="preserve">        buv_tikslumas = tikslumas(x) </w:t>
      </w:r>
      <w:r>
        <w:rPr>
          <w:color w:val="808080"/>
        </w:rPr>
        <w:t># išsisaugom buvusį tikslumą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x - alpha * g </w:t>
      </w:r>
      <w:r>
        <w:rPr>
          <w:color w:val="808080"/>
        </w:rPr>
        <w:t># nauja kryptis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tikslumas(x) &gt; buv_tikslumas: </w:t>
      </w:r>
      <w:r>
        <w:rPr>
          <w:color w:val="808080"/>
        </w:rPr>
        <w:t># tikrinam ar naujas tikslenis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x = x + alpha * g  </w:t>
      </w:r>
      <w:r>
        <w:rPr>
          <w:color w:val="808080"/>
        </w:rPr>
        <w:t># atgalinis žingsnis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g = gradientas(x)  </w:t>
      </w:r>
      <w:r>
        <w:rPr>
          <w:color w:val="808080"/>
        </w:rPr>
        <w:t># perskaičiuoja gradienta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x = x - alpha * g  </w:t>
      </w:r>
      <w:r>
        <w:rPr>
          <w:color w:val="808080"/>
        </w:rPr>
        <w:t># nauja kryptis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f'iteracijos: 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tikslumas: </w:t>
      </w:r>
      <w:r>
        <w:rPr>
          <w:color w:val="CC7832"/>
        </w:rPr>
        <w:t>{</w:t>
      </w:r>
      <w:r>
        <w:rPr>
          <w:color w:val="A9B7C6"/>
        </w:rPr>
        <w:t>tikslumas(x)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tikslumas(x) &lt; </w:t>
      </w:r>
      <w:r>
        <w:rPr>
          <w:color w:val="6897BB"/>
        </w:rPr>
        <w:t>1</w:t>
      </w:r>
      <w:r>
        <w:rPr>
          <w:color w:val="A9B7C6"/>
        </w:rPr>
        <w:t>e-</w:t>
      </w:r>
      <w:r>
        <w:rPr>
          <w:color w:val="6897BB"/>
        </w:rPr>
        <w:t>25</w:t>
      </w:r>
      <w:r>
        <w:rPr>
          <w:color w:val="A9B7C6"/>
        </w:rPr>
        <w:t xml:space="preserve">: </w:t>
      </w:r>
      <w:r>
        <w:rPr>
          <w:color w:val="CC7832"/>
        </w:rPr>
        <w:t xml:space="preserve">break </w:t>
      </w:r>
      <w:r>
        <w:rPr>
          <w:color w:val="808080"/>
        </w:rPr>
        <w:t># tinkamas tikslumas - stabdom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f'Funkcijos reiksme: </w:t>
      </w:r>
      <w:r>
        <w:rPr>
          <w:color w:val="CC7832"/>
        </w:rPr>
        <w:t>{</w:t>
      </w:r>
      <w:r>
        <w:rPr>
          <w:color w:val="A9B7C6"/>
        </w:rPr>
        <w:t>funkcija(x)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f'x =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lygciuSistema</w:t>
      </w:r>
      <w:r>
        <w:rPr>
          <w:color w:val="A9B7C6"/>
        </w:rPr>
        <w:t xml:space="preserve">(x):  </w:t>
      </w:r>
      <w:r>
        <w:rPr>
          <w:color w:val="808080"/>
        </w:rPr>
        <w:t># grazina reiksmiu stulpeli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np.array([</w:t>
      </w:r>
      <w:r>
        <w:rPr>
          <w:color w:val="A9B7C6"/>
        </w:rPr>
        <w:br/>
        <w:t xml:space="preserve">        [</w:t>
      </w:r>
      <w:r>
        <w:rPr>
          <w:color w:val="6897BB"/>
        </w:rPr>
        <w:t xml:space="preserve">0.1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 xml:space="preserve">] ** </w:t>
      </w:r>
      <w:r>
        <w:rPr>
          <w:color w:val="6897BB"/>
        </w:rPr>
        <w:t xml:space="preserve">3 </w:t>
      </w:r>
      <w:r>
        <w:rPr>
          <w:color w:val="A9B7C6"/>
        </w:rPr>
        <w:t xml:space="preserve">- </w:t>
      </w:r>
      <w:r>
        <w:rPr>
          <w:color w:val="6897BB"/>
        </w:rPr>
        <w:t xml:space="preserve">0.3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>] * (x[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>2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[x[</w:t>
      </w:r>
      <w:r>
        <w:rPr>
          <w:color w:val="6897BB"/>
        </w:rPr>
        <w:t>0</w:t>
      </w:r>
      <w:r>
        <w:rPr>
          <w:color w:val="A9B7C6"/>
        </w:rPr>
        <w:t xml:space="preserve">] ** </w:t>
      </w:r>
      <w:r>
        <w:rPr>
          <w:color w:val="6897BB"/>
        </w:rPr>
        <w:t xml:space="preserve">2 </w:t>
      </w:r>
      <w:r>
        <w:rPr>
          <w:color w:val="A9B7C6"/>
        </w:rPr>
        <w:t>+ x[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 xml:space="preserve">5 </w:t>
      </w:r>
      <w:r>
        <w:rPr>
          <w:color w:val="A9B7C6"/>
        </w:rPr>
        <w:t>* np.cos(x[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16</w:t>
      </w:r>
      <w:r>
        <w:rPr>
          <w:color w:val="A9B7C6"/>
        </w:rPr>
        <w:t>]</w:t>
      </w:r>
      <w:r>
        <w:rPr>
          <w:color w:val="A9B7C6"/>
        </w:rPr>
        <w:br/>
        <w:t xml:space="preserve">    ])</w:t>
      </w:r>
      <w:r>
        <w:rPr>
          <w:color w:val="A9B7C6"/>
        </w:rPr>
        <w:br/>
      </w:r>
      <w:r>
        <w:rPr>
          <w:color w:val="A9B7C6"/>
        </w:rPr>
        <w:br/>
        <w:t>greiciausio_nusileidimo(lygciuSistema)</w:t>
      </w:r>
    </w:p>
    <w:p w:rsidR="008364EC" w:rsidRDefault="008364EC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841074" w:rsidRDefault="00841074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841074" w:rsidRDefault="00841074" w:rsidP="00F16CC3">
      <w:pPr>
        <w:pStyle w:val="Heading2"/>
        <w:rPr>
          <w:rFonts w:cs="Times New Roman"/>
        </w:rPr>
      </w:pPr>
      <w:bookmarkStart w:id="14" w:name="_Toc57369884"/>
      <w:r>
        <w:rPr>
          <w:rFonts w:eastAsia="Times New Roman"/>
        </w:rPr>
        <w:t>2.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Netiesinių lygčių sistemų sprendimas</w:t>
      </w:r>
      <w:r w:rsidRPr="00841074">
        <w:rPr>
          <w:rFonts w:eastAsia="Times New Roman" w:cs="Times New Roman"/>
        </w:rPr>
        <w:t>(</w:t>
      </w:r>
      <w:r w:rsidRPr="00841074">
        <w:rPr>
          <w:rFonts w:cs="Times New Roman"/>
        </w:rPr>
        <w:t xml:space="preserve">II lygčių </w:t>
      </w:r>
      <w:r w:rsidRPr="00841074">
        <w:rPr>
          <w:rFonts w:cs="Times New Roman"/>
        </w:rPr>
        <w:t>Sistema)</w:t>
      </w:r>
      <w:bookmarkEnd w:id="14"/>
    </w:p>
    <w:p w:rsidR="00841074" w:rsidRDefault="00841074" w:rsidP="00841074">
      <w:pPr>
        <w:spacing w:line="0" w:lineRule="atLeast"/>
        <w:ind w:left="20"/>
        <w:rPr>
          <w:rFonts w:ascii="Times New Roman" w:hAnsi="Times New Roman" w:cs="Times New Roman"/>
        </w:rPr>
      </w:pPr>
    </w:p>
    <w:p w:rsidR="00841074" w:rsidRDefault="00841074" w:rsidP="0084107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</w:rPr>
      </w:pPr>
      <w:r w:rsidRPr="00841074">
        <w:rPr>
          <w:rFonts w:ascii="Times New Roman" w:hAnsi="Times New Roman" w:cs="Times New Roman"/>
          <w:sz w:val="24"/>
          <w:szCs w:val="24"/>
        </w:rPr>
        <w:t>Lygčių sistema:</w:t>
      </w:r>
    </w:p>
    <w:p w:rsidR="00841074" w:rsidRPr="00841074" w:rsidRDefault="00841074" w:rsidP="0084107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</w:rPr>
      </w:pPr>
    </w:p>
    <w:p w:rsidR="00841074" w:rsidRDefault="00841074" w:rsidP="00841074">
      <w:pPr>
        <w:spacing w:line="0" w:lineRule="atLeast"/>
        <w:ind w:left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2160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74" w:rsidRDefault="00841074" w:rsidP="00841074">
      <w:pPr>
        <w:spacing w:line="0" w:lineRule="atLeast"/>
        <w:ind w:left="20"/>
        <w:rPr>
          <w:rFonts w:ascii="Times New Roman" w:hAnsi="Times New Roman" w:cs="Times New Roman"/>
        </w:rPr>
      </w:pPr>
    </w:p>
    <w:p w:rsidR="00841074" w:rsidRDefault="00841074" w:rsidP="00F16CC3">
      <w:pPr>
        <w:pStyle w:val="Heading3"/>
        <w:rPr>
          <w:rFonts w:eastAsia="Times New Roman"/>
        </w:rPr>
      </w:pPr>
      <w:bookmarkStart w:id="15" w:name="_Toc57369885"/>
      <w:r w:rsidRPr="00D16E4C">
        <w:rPr>
          <w:rFonts w:eastAsia="Times New Roman"/>
        </w:rPr>
        <w:t>2.</w:t>
      </w:r>
      <w:r>
        <w:rPr>
          <w:rFonts w:eastAsia="Times New Roman"/>
        </w:rPr>
        <w:t>2.1</w:t>
      </w:r>
      <w:r w:rsidRPr="00D16E4C">
        <w:rPr>
          <w:rFonts w:eastAsia="Times New Roman"/>
        </w:rPr>
        <w:t xml:space="preserve"> </w:t>
      </w:r>
      <w:r w:rsidR="00BE7A9E">
        <w:rPr>
          <w:rFonts w:eastAsia="Times New Roman"/>
        </w:rPr>
        <w:t>Netiesinių lygčių sistemos sprendimas</w:t>
      </w:r>
      <w:r>
        <w:rPr>
          <w:rFonts w:eastAsia="Times New Roman"/>
        </w:rPr>
        <w:t xml:space="preserve"> su laisvai pasirinktu pradiniu artiniu:</w:t>
      </w:r>
      <w:bookmarkEnd w:id="15"/>
    </w:p>
    <w:p w:rsidR="00861B6F" w:rsidRDefault="00861B6F" w:rsidP="00861B6F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Gauti sprendiniai =</w:t>
      </w:r>
    </w:p>
    <w:p w:rsidR="00861B6F" w:rsidRPr="00861B6F" w:rsidRDefault="00861B6F" w:rsidP="00861B6F">
      <w:pPr>
        <w:spacing w:line="0" w:lineRule="atLeast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861B6F">
        <w:rPr>
          <w:rFonts w:ascii="Times New Roman" w:eastAsia="Times New Roman" w:hAnsi="Times New Roman"/>
          <w:b/>
          <w:sz w:val="24"/>
          <w:szCs w:val="24"/>
        </w:rPr>
        <w:t>[ 5, 2, -6, -1 ]</w:t>
      </w: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276600" cy="42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Pr="00AB541D" w:rsidRDefault="00AB541D" w:rsidP="009F55C5">
      <w:pPr>
        <w:spacing w:line="0" w:lineRule="atLeast"/>
        <w:ind w:left="2160" w:right="-266" w:firstLine="720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Lentele. 2</w:t>
      </w:r>
    </w:p>
    <w:p w:rsidR="00841074" w:rsidRDefault="00841074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9F55C5" w:rsidRDefault="009F55C5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F16CC3">
      <w:pPr>
        <w:pStyle w:val="Heading3"/>
        <w:rPr>
          <w:rFonts w:eastAsia="Times New Roman"/>
        </w:rPr>
      </w:pPr>
      <w:bookmarkStart w:id="16" w:name="_Toc57369886"/>
      <w:r w:rsidRPr="00D16E4C">
        <w:rPr>
          <w:rFonts w:eastAsia="Times New Roman"/>
        </w:rPr>
        <w:lastRenderedPageBreak/>
        <w:t>2.</w:t>
      </w:r>
      <w:r>
        <w:rPr>
          <w:rFonts w:eastAsia="Times New Roman"/>
        </w:rPr>
        <w:t>2.2</w:t>
      </w:r>
      <w:r w:rsidRPr="00D16E4C">
        <w:rPr>
          <w:rFonts w:eastAsia="Times New Roman"/>
        </w:rPr>
        <w:t xml:space="preserve"> </w:t>
      </w:r>
      <w:r w:rsidR="00BE7A9E">
        <w:rPr>
          <w:rFonts w:eastAsia="Times New Roman"/>
        </w:rPr>
        <w:t>Sprendinių tikrinimas</w:t>
      </w:r>
      <w:r>
        <w:rPr>
          <w:rFonts w:eastAsia="Times New Roman"/>
        </w:rPr>
        <w:t xml:space="preserve"> su išoriniais ištekliais</w:t>
      </w:r>
      <w:r w:rsidRPr="00D16E4C">
        <w:rPr>
          <w:rFonts w:eastAsia="Times New Roman"/>
        </w:rPr>
        <w:t>:</w:t>
      </w:r>
      <w:bookmarkEnd w:id="16"/>
    </w:p>
    <w:p w:rsidR="00861B6F" w:rsidRPr="00841074" w:rsidRDefault="00861B6F" w:rsidP="00861B6F">
      <w:pPr>
        <w:spacing w:line="0" w:lineRule="atLeast"/>
        <w:ind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Tikrinta su </w:t>
      </w:r>
      <w:hyperlink r:id="rId20" w:history="1">
        <w:r w:rsidRPr="00841074">
          <w:rPr>
            <w:rStyle w:val="Hyperlink"/>
            <w:rFonts w:ascii="Times New Roman" w:eastAsia="Times New Roman" w:hAnsi="Times New Roman"/>
            <w:b/>
            <w:sz w:val="24"/>
            <w:szCs w:val="24"/>
          </w:rPr>
          <w:t>wolframalpha</w:t>
        </w:r>
      </w:hyperlink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Gauti sprendiniai =</w:t>
      </w: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861B6F">
        <w:rPr>
          <w:rFonts w:ascii="Times New Roman" w:eastAsia="Times New Roman" w:hAnsi="Times New Roman"/>
          <w:b/>
          <w:sz w:val="24"/>
          <w:szCs w:val="24"/>
        </w:rPr>
        <w:t>[ 5, 2, -6, -1 ]</w:t>
      </w: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  <w:lang w:val="lt-LT"/>
        </w:rPr>
      </w:pPr>
      <w:r>
        <w:rPr>
          <w:rFonts w:ascii="Times New Roman" w:eastAsia="Times New Roman" w:hAnsi="Times New Roman"/>
          <w:sz w:val="24"/>
          <w:szCs w:val="24"/>
        </w:rPr>
        <w:t>Gauti sprendiniai i</w:t>
      </w:r>
      <w:r>
        <w:rPr>
          <w:rFonts w:ascii="Times New Roman" w:eastAsia="Times New Roman" w:hAnsi="Times New Roman"/>
          <w:sz w:val="24"/>
          <w:szCs w:val="24"/>
          <w:lang w:val="lt-LT"/>
        </w:rPr>
        <w:t>š išorinių išteklių=</w:t>
      </w:r>
    </w:p>
    <w:p w:rsidR="00861B6F" w:rsidRP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861B6F">
        <w:rPr>
          <w:rFonts w:ascii="Times New Roman" w:eastAsia="Times New Roman" w:hAnsi="Times New Roman"/>
          <w:b/>
          <w:sz w:val="24"/>
          <w:szCs w:val="24"/>
          <w:lang w:val="lt-LT"/>
        </w:rPr>
        <w:t>A=5, B=2, C=-6, D=-1</w:t>
      </w: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596640" cy="67589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6F" w:rsidRDefault="00861B6F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1905000" cy="1882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8</w:t>
      </w:r>
    </w:p>
    <w:p w:rsidR="00AB541D" w:rsidRDefault="00AB541D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364EC" w:rsidRDefault="008364EC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364EC" w:rsidRDefault="008364EC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841074" w:rsidRDefault="00841074" w:rsidP="00F16CC3">
      <w:pPr>
        <w:pStyle w:val="Heading3"/>
        <w:rPr>
          <w:rFonts w:eastAsia="Times New Roman"/>
        </w:rPr>
      </w:pPr>
      <w:bookmarkStart w:id="17" w:name="_Toc57369887"/>
      <w:r w:rsidRPr="00D16E4C">
        <w:rPr>
          <w:rFonts w:eastAsia="Times New Roman"/>
        </w:rPr>
        <w:t>2.</w:t>
      </w:r>
      <w:r>
        <w:rPr>
          <w:rFonts w:eastAsia="Times New Roman"/>
        </w:rPr>
        <w:t>2.3</w:t>
      </w:r>
      <w:r w:rsidRPr="00D16E4C">
        <w:rPr>
          <w:rFonts w:eastAsia="Times New Roman"/>
        </w:rPr>
        <w:t xml:space="preserve"> </w:t>
      </w:r>
      <w:r>
        <w:rPr>
          <w:rFonts w:eastAsia="Times New Roman"/>
        </w:rPr>
        <w:t>Kodo fragmentas:</w:t>
      </w:r>
      <w:bookmarkEnd w:id="17"/>
    </w:p>
    <w:p w:rsidR="00BF2030" w:rsidRDefault="00BF2030" w:rsidP="00BF20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lygciuSistema</w:t>
      </w:r>
      <w:r>
        <w:rPr>
          <w:color w:val="A9B7C6"/>
        </w:rPr>
        <w:t xml:space="preserve">(x): </w:t>
      </w:r>
      <w:r>
        <w:rPr>
          <w:color w:val="808080"/>
        </w:rPr>
        <w:t># grazina lygciu sistema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np.array([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 xml:space="preserve">2 </w:t>
      </w:r>
      <w:r>
        <w:rPr>
          <w:color w:val="A9B7C6"/>
        </w:rPr>
        <w:t>* x[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 xml:space="preserve">3 </w:t>
      </w:r>
      <w:r>
        <w:rPr>
          <w:color w:val="A9B7C6"/>
        </w:rPr>
        <w:t>* x[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 xml:space="preserve">2 </w:t>
      </w:r>
      <w:r>
        <w:rPr>
          <w:color w:val="A9B7C6"/>
        </w:rPr>
        <w:t>* x[</w:t>
      </w:r>
      <w:r>
        <w:rPr>
          <w:color w:val="6897BB"/>
        </w:rPr>
        <w:t>3</w:t>
      </w:r>
      <w:r>
        <w:rPr>
          <w:color w:val="A9B7C6"/>
        </w:rPr>
        <w:t xml:space="preserve">] -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-</w:t>
      </w:r>
      <w:r>
        <w:rPr>
          <w:color w:val="6897BB"/>
        </w:rPr>
        <w:t xml:space="preserve">4 </w:t>
      </w:r>
      <w:r>
        <w:rPr>
          <w:color w:val="A9B7C6"/>
        </w:rPr>
        <w:t>* x[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 xml:space="preserve">2 </w:t>
      </w:r>
      <w:r>
        <w:rPr>
          <w:color w:val="A9B7C6"/>
        </w:rPr>
        <w:t>+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 xml:space="preserve">3 </w:t>
      </w:r>
      <w:r>
        <w:rPr>
          <w:color w:val="A9B7C6"/>
        </w:rPr>
        <w:t>* x[</w:t>
      </w:r>
      <w:r>
        <w:rPr>
          <w:color w:val="6897BB"/>
        </w:rPr>
        <w:t>2</w:t>
      </w:r>
      <w:r>
        <w:rPr>
          <w:color w:val="A9B7C6"/>
        </w:rPr>
        <w:t xml:space="preserve">] ** 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897BB"/>
        </w:rPr>
        <w:t>676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 xml:space="preserve">6 </w:t>
      </w:r>
      <w:r>
        <w:rPr>
          <w:color w:val="A9B7C6"/>
        </w:rPr>
        <w:t>* x[</w:t>
      </w:r>
      <w:r>
        <w:rPr>
          <w:color w:val="6897BB"/>
        </w:rPr>
        <w:t>1</w:t>
      </w:r>
      <w:r>
        <w:rPr>
          <w:color w:val="A9B7C6"/>
        </w:rPr>
        <w:t>] + x[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 xml:space="preserve">3 </w:t>
      </w:r>
      <w:r>
        <w:rPr>
          <w:color w:val="A9B7C6"/>
        </w:rPr>
        <w:t>* x[</w:t>
      </w:r>
      <w:r>
        <w:rPr>
          <w:color w:val="6897BB"/>
        </w:rPr>
        <w:t>3</w:t>
      </w:r>
      <w:r>
        <w:rPr>
          <w:color w:val="A9B7C6"/>
        </w:rPr>
        <w:t xml:space="preserve">] -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tikslumas</w:t>
      </w:r>
      <w:r>
        <w:rPr>
          <w:color w:val="A9B7C6"/>
        </w:rPr>
        <w:t xml:space="preserve">(x): </w:t>
      </w:r>
      <w:r>
        <w:rPr>
          <w:color w:val="808080"/>
        </w:rPr>
        <w:t># grazina tiksluma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(lygciuSistema(x) ** </w:t>
      </w:r>
      <w:r>
        <w:rPr>
          <w:color w:val="6897BB"/>
        </w:rPr>
        <w:t>2</w:t>
      </w:r>
      <w:r>
        <w:rPr>
          <w:color w:val="A9B7C6"/>
        </w:rPr>
        <w:t>).sum()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gradientas</w:t>
      </w:r>
      <w:r>
        <w:rPr>
          <w:color w:val="A9B7C6"/>
        </w:rPr>
        <w:t xml:space="preserve">(x): </w:t>
      </w:r>
      <w:r>
        <w:rPr>
          <w:color w:val="808080"/>
        </w:rPr>
        <w:t># gradiento funkcija</w:t>
      </w:r>
      <w:r>
        <w:rPr>
          <w:color w:val="808080"/>
        </w:rPr>
        <w:br/>
        <w:t xml:space="preserve">    </w:t>
      </w:r>
      <w:r>
        <w:rPr>
          <w:color w:val="A9B7C6"/>
        </w:rPr>
        <w:t>dx0 = (tikslumas([</w:t>
      </w:r>
      <w:r>
        <w:rPr>
          <w:color w:val="A9B7C6"/>
        </w:rPr>
        <w:br/>
        <w:t xml:space="preserve">        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1e-14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]) - tikslumas(x)) / </w:t>
      </w:r>
      <w:r>
        <w:rPr>
          <w:color w:val="6897BB"/>
        </w:rPr>
        <w:t>1e-14</w:t>
      </w:r>
      <w:r>
        <w:rPr>
          <w:color w:val="6897BB"/>
        </w:rPr>
        <w:br/>
        <w:t xml:space="preserve">    </w:t>
      </w:r>
      <w:r>
        <w:rPr>
          <w:color w:val="A9B7C6"/>
        </w:rPr>
        <w:t>dx1 = (tikslumas(</w:t>
      </w:r>
      <w:r>
        <w:rPr>
          <w:color w:val="A9B7C6"/>
        </w:rPr>
        <w:br/>
        <w:t xml:space="preserve">        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1e-14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]) - tikslumas(x)) / </w:t>
      </w:r>
      <w:r>
        <w:rPr>
          <w:color w:val="6897BB"/>
        </w:rPr>
        <w:t>1e-14</w:t>
      </w:r>
      <w:r>
        <w:rPr>
          <w:color w:val="6897BB"/>
        </w:rPr>
        <w:br/>
        <w:t xml:space="preserve">    </w:t>
      </w:r>
      <w:r>
        <w:rPr>
          <w:color w:val="A9B7C6"/>
        </w:rPr>
        <w:t>dx2 = (tikslumas(</w:t>
      </w:r>
      <w:r>
        <w:rPr>
          <w:color w:val="A9B7C6"/>
        </w:rPr>
        <w:br/>
        <w:t xml:space="preserve">        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1e-14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]) - tikslumas(x)) / </w:t>
      </w:r>
      <w:r>
        <w:rPr>
          <w:color w:val="6897BB"/>
        </w:rPr>
        <w:t>1e-14</w:t>
      </w:r>
      <w:r>
        <w:rPr>
          <w:color w:val="6897BB"/>
        </w:rPr>
        <w:br/>
        <w:t xml:space="preserve">    </w:t>
      </w:r>
      <w:r>
        <w:rPr>
          <w:color w:val="A9B7C6"/>
        </w:rPr>
        <w:t>dx3 = (tikslumas(</w:t>
      </w:r>
      <w:r>
        <w:rPr>
          <w:color w:val="A9B7C6"/>
        </w:rPr>
        <w:br/>
        <w:t xml:space="preserve">        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897BB"/>
        </w:rPr>
        <w:t>1e-14</w:t>
      </w:r>
      <w:r>
        <w:rPr>
          <w:color w:val="A9B7C6"/>
        </w:rPr>
        <w:t>]</w:t>
      </w:r>
      <w:r>
        <w:rPr>
          <w:color w:val="A9B7C6"/>
        </w:rPr>
        <w:br/>
        <w:t xml:space="preserve">    ) - tikslumas(x)) / </w:t>
      </w:r>
      <w:r>
        <w:rPr>
          <w:color w:val="6897BB"/>
        </w:rPr>
        <w:t>1e-14</w:t>
      </w:r>
      <w:r>
        <w:rPr>
          <w:color w:val="6897BB"/>
        </w:rPr>
        <w:br/>
        <w:t xml:space="preserve">    </w:t>
      </w:r>
      <w:r>
        <w:rPr>
          <w:color w:val="A9B7C6"/>
        </w:rPr>
        <w:t>g = np.array([dx0</w:t>
      </w:r>
      <w:r>
        <w:rPr>
          <w:color w:val="CC7832"/>
        </w:rPr>
        <w:t xml:space="preserve">, </w:t>
      </w:r>
      <w:r>
        <w:rPr>
          <w:color w:val="A9B7C6"/>
        </w:rPr>
        <w:t>dx1</w:t>
      </w:r>
      <w:r>
        <w:rPr>
          <w:color w:val="CC7832"/>
        </w:rPr>
        <w:t xml:space="preserve">, </w:t>
      </w:r>
      <w:r>
        <w:rPr>
          <w:color w:val="A9B7C6"/>
        </w:rPr>
        <w:t>dx2</w:t>
      </w:r>
      <w:r>
        <w:rPr>
          <w:color w:val="CC7832"/>
        </w:rPr>
        <w:t xml:space="preserve">, </w:t>
      </w:r>
      <w:r>
        <w:rPr>
          <w:color w:val="A9B7C6"/>
        </w:rPr>
        <w:t>dx3])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turi x'sai gautis = 5 2 -6 -1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greiciausio_nusileidimo</w:t>
      </w:r>
      <w:r>
        <w:rPr>
          <w:color w:val="A9B7C6"/>
        </w:rPr>
        <w:t xml:space="preserve">(): </w:t>
      </w:r>
      <w:r>
        <w:rPr>
          <w:color w:val="808080"/>
        </w:rPr>
        <w:t># metodas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alpha = </w:t>
      </w:r>
      <w:r>
        <w:rPr>
          <w:color w:val="6897BB"/>
        </w:rPr>
        <w:t>1.1</w:t>
      </w:r>
      <w:r>
        <w:rPr>
          <w:color w:val="6897BB"/>
        </w:rPr>
        <w:br/>
        <w:t xml:space="preserve">    </w:t>
      </w:r>
      <w:r>
        <w:rPr>
          <w:color w:val="A9B7C6"/>
        </w:rPr>
        <w:t>x = np.array([</w:t>
      </w:r>
      <w:r>
        <w:rPr>
          <w:color w:val="A9B7C6"/>
        </w:rPr>
        <w:br/>
        <w:t xml:space="preserve">        </w:t>
      </w:r>
      <w:r>
        <w:rPr>
          <w:color w:val="6897BB"/>
        </w:rPr>
        <w:t>4.9</w:t>
      </w:r>
      <w:r>
        <w:rPr>
          <w:color w:val="CC7832"/>
        </w:rPr>
        <w:t xml:space="preserve">, </w:t>
      </w:r>
      <w:r>
        <w:rPr>
          <w:color w:val="6897BB"/>
        </w:rPr>
        <w:t>1.9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5.9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0.9</w:t>
      </w:r>
      <w:r>
        <w:rPr>
          <w:color w:val="6897BB"/>
        </w:rPr>
        <w:br/>
        <w:t xml:space="preserve">    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x_1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g = gradientas(x)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):</w:t>
      </w:r>
      <w:r>
        <w:rPr>
          <w:color w:val="A9B7C6"/>
        </w:rPr>
        <w:br/>
        <w:t xml:space="preserve">        buv_tikslumas = tikslumas(x)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buv_tikslumas &lt; </w:t>
      </w:r>
      <w:r>
        <w:rPr>
          <w:color w:val="6897BB"/>
        </w:rPr>
        <w:t>1e-17</w:t>
      </w:r>
      <w:r>
        <w:rPr>
          <w:color w:val="A9B7C6"/>
        </w:rPr>
        <w:t xml:space="preserve">: </w:t>
      </w:r>
      <w:r>
        <w:rPr>
          <w:color w:val="808080"/>
        </w:rPr>
        <w:t># jei tikslumas pasiektas - stabdom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 = x - alpha * g </w:t>
      </w:r>
      <w:r>
        <w:rPr>
          <w:color w:val="808080"/>
        </w:rPr>
        <w:t># nauja kryptis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buv_tikslumas &lt; tikslumas(x):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x = x + alpha * g </w:t>
      </w:r>
      <w:r>
        <w:rPr>
          <w:color w:val="808080"/>
        </w:rPr>
        <w:t># atgalinis žingsnis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alpha *= </w:t>
      </w:r>
      <w:r>
        <w:rPr>
          <w:color w:val="6897BB"/>
        </w:rPr>
        <w:t xml:space="preserve">0.4 </w:t>
      </w:r>
      <w:r>
        <w:rPr>
          <w:color w:val="808080"/>
        </w:rPr>
        <w:t># sumažinam alpha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g = gradientas(x) </w:t>
      </w:r>
      <w:r>
        <w:rPr>
          <w:color w:val="808080"/>
        </w:rPr>
        <w:t># perskaičiuoja gradienta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x_1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x_1 &gt;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808080"/>
        </w:rPr>
        <w:t># kas 10 žingsnių didinam alpha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x_1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alpha *= </w:t>
      </w:r>
      <w:r>
        <w:rPr>
          <w:color w:val="6897BB"/>
        </w:rPr>
        <w:t>10000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f'Tikslumas: </w:t>
      </w:r>
      <w:r>
        <w:rPr>
          <w:color w:val="CC7832"/>
        </w:rPr>
        <w:t>{</w:t>
      </w:r>
      <w:r>
        <w:rPr>
          <w:color w:val="A9B7C6"/>
        </w:rPr>
        <w:t>tikslumas(x)</w:t>
      </w:r>
      <w:r>
        <w:rPr>
          <w:color w:val="CC7832"/>
        </w:rPr>
        <w:t>}</w:t>
      </w:r>
      <w:r>
        <w:rPr>
          <w:color w:val="6A8759"/>
        </w:rPr>
        <w:t xml:space="preserve"> iteracijos: 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f'x =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greiciausio_nusileidimo()</w:t>
      </w:r>
    </w:p>
    <w:p w:rsidR="00841074" w:rsidRPr="00841074" w:rsidRDefault="00841074" w:rsidP="00BE7A9E">
      <w:pPr>
        <w:spacing w:line="0" w:lineRule="atLeast"/>
        <w:rPr>
          <w:rFonts w:ascii="Times New Roman" w:eastAsia="Times New Roman" w:hAnsi="Times New Roman"/>
          <w:sz w:val="28"/>
        </w:rPr>
        <w:sectPr w:rsidR="00841074" w:rsidRPr="00841074">
          <w:pgSz w:w="12240" w:h="15840"/>
          <w:pgMar w:top="1000" w:right="1020" w:bottom="177" w:left="1140" w:header="0" w:footer="0" w:gutter="0"/>
          <w:cols w:space="0" w:equalWidth="0">
            <w:col w:w="10080"/>
          </w:cols>
          <w:docGrid w:linePitch="360"/>
        </w:sectPr>
      </w:pPr>
    </w:p>
    <w:p w:rsidR="00424D51" w:rsidRDefault="00A8341D" w:rsidP="00F16CC3">
      <w:pPr>
        <w:pStyle w:val="Heading2"/>
        <w:rPr>
          <w:rFonts w:eastAsia="Times New Roman"/>
        </w:rPr>
      </w:pPr>
      <w:bookmarkStart w:id="18" w:name="page12"/>
      <w:bookmarkStart w:id="19" w:name="_Toc57369888"/>
      <w:bookmarkEnd w:id="18"/>
      <w:r>
        <w:rPr>
          <w:rFonts w:eastAsia="Times New Roman"/>
        </w:rPr>
        <w:lastRenderedPageBreak/>
        <w:t>2.</w:t>
      </w:r>
      <w:r w:rsidR="00841074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5248AB">
        <w:rPr>
          <w:rFonts w:eastAsia="Times New Roman"/>
        </w:rPr>
        <w:t>Optimizavimo uždavinys</w:t>
      </w:r>
      <w:bookmarkEnd w:id="19"/>
    </w:p>
    <w:p w:rsidR="007C7FFB" w:rsidRDefault="007C7F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204460" cy="94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P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9</w:t>
      </w:r>
    </w:p>
    <w:p w:rsidR="007C7FFB" w:rsidRDefault="007C7FFB" w:rsidP="00F16CC3">
      <w:pPr>
        <w:pStyle w:val="Heading3"/>
        <w:rPr>
          <w:rFonts w:eastAsia="Times New Roman"/>
        </w:rPr>
      </w:pPr>
      <w:bookmarkStart w:id="20" w:name="_Toc57369889"/>
      <w:r w:rsidRPr="00D16E4C">
        <w:rPr>
          <w:rFonts w:eastAsia="Times New Roman"/>
        </w:rPr>
        <w:t>2.</w:t>
      </w:r>
      <w:r>
        <w:rPr>
          <w:rFonts w:eastAsia="Times New Roman"/>
        </w:rPr>
        <w:t>3.1 Optimizavimo u</w:t>
      </w:r>
      <w:r>
        <w:rPr>
          <w:rFonts w:eastAsia="Times New Roman"/>
          <w:lang w:val="lt-LT"/>
        </w:rPr>
        <w:t>ždavinio sprendimas</w:t>
      </w:r>
      <w:r>
        <w:rPr>
          <w:rFonts w:eastAsia="Times New Roman"/>
        </w:rPr>
        <w:t>:</w:t>
      </w:r>
      <w:bookmarkEnd w:id="20"/>
    </w:p>
    <w:p w:rsidR="0066071A" w:rsidRDefault="00A73657" w:rsidP="007C7FFB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Pridedame n taškų, tada pridedam m taškų, tada m taškų kordinates koreguojam taip kad atstumai tarp taškų būtų art</w:t>
      </w:r>
      <w:r w:rsidR="00D071CC">
        <w:rPr>
          <w:rFonts w:ascii="Times New Roman" w:eastAsia="Times New Roman" w:hAnsi="Times New Roman"/>
          <w:sz w:val="24"/>
          <w:szCs w:val="24"/>
        </w:rPr>
        <w:t>imesni vidutiniam atstumui. Ap</w:t>
      </w:r>
      <w:r>
        <w:rPr>
          <w:rFonts w:ascii="Times New Roman" w:eastAsia="Times New Roman" w:hAnsi="Times New Roman"/>
          <w:sz w:val="24"/>
          <w:szCs w:val="24"/>
        </w:rPr>
        <w:t>skaičiuojam</w:t>
      </w:r>
      <w:r w:rsidR="00D071CC"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</w:rPr>
        <w:t xml:space="preserve"> vidutinį atstumą(naudojam formule atstumui tarp taškų skaičiuoti(sqrt((x1-x2)^2+(y1-y2)^2)), tada kol negaunam tinkamo tikslumo, skaičiuojam gradienta, nustatom naują kryptį arba darome atgalinį žingsnį.</w:t>
      </w:r>
    </w:p>
    <w:p w:rsidR="007C7FFB" w:rsidRDefault="007C7FFB" w:rsidP="007C7FFB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7C7FFB" w:rsidRDefault="007C7FFB" w:rsidP="007C7FFB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Taškai ir atstumai prieš pertvarkyma:</w:t>
      </w:r>
    </w:p>
    <w:p w:rsidR="000B5912" w:rsidRDefault="000B5912" w:rsidP="000B5912">
      <w:pPr>
        <w:spacing w:line="0" w:lineRule="atLeast"/>
        <w:ind w:firstLine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A0E55A" wp14:editId="268B8D61">
            <wp:extent cx="4305300" cy="3231845"/>
            <wp:effectExtent l="0" t="0" r="0" b="6985"/>
            <wp:docPr id="17" name="Picture 17" descr="C:\Users\marty\AppData\Local\Microsoft\Windows\INetCache\Content.Word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ty\AppData\Local\Microsoft\Windows\INetCache\Content.Word\mypl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07" cy="32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</w:t>
      </w:r>
      <w:r>
        <w:rPr>
          <w:rFonts w:ascii="Times New Roman" w:eastAsia="Times New Roman" w:hAnsi="Times New Roman"/>
          <w:i/>
          <w:color w:val="44546A"/>
          <w:sz w:val="18"/>
        </w:rPr>
        <w:t>0</w:t>
      </w:r>
    </w:p>
    <w:p w:rsidR="00424D51" w:rsidRPr="000B5912" w:rsidRDefault="007C7FFB" w:rsidP="000B5912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Taškai po pertvarkymo:</w:t>
      </w:r>
    </w:p>
    <w:p w:rsidR="000B5912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053840" cy="3041824"/>
            <wp:effectExtent l="0" t="0" r="3810" b="6350"/>
            <wp:docPr id="22" name="Picture 22" descr="C:\Users\marty\AppData\Local\Microsoft\Windows\INetCache\Content.Word\my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rty\AppData\Local\Microsoft\Windows\INetCache\Content.Word\myplot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88" cy="305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P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lastRenderedPageBreak/>
        <w:t>Pav. 11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C40D3D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916680" cy="4343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Lentele. 3</w:t>
      </w:r>
    </w:p>
    <w:p w:rsidR="00AB541D" w:rsidRDefault="00AB541D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0B5912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0B5912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Tikslo funkcijos priklausomybės nuo iteracijų skačiaus grafikas</w:t>
      </w:r>
    </w:p>
    <w:p w:rsidR="000B5912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052" type="#_x0000_t75" style="width:415.8pt;height:312pt">
            <v:imagedata r:id="rId27" o:title="myplot3"/>
          </v:shape>
        </w:pict>
      </w:r>
    </w:p>
    <w:p w:rsid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</w:t>
      </w:r>
      <w:r>
        <w:rPr>
          <w:rFonts w:ascii="Times New Roman" w:eastAsia="Times New Roman" w:hAnsi="Times New Roman"/>
          <w:i/>
          <w:color w:val="44546A"/>
          <w:sz w:val="18"/>
        </w:rPr>
        <w:t>2</w:t>
      </w:r>
    </w:p>
    <w:p w:rsidR="00AB541D" w:rsidRPr="00AB541D" w:rsidRDefault="00AB541D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0B5912" w:rsidRDefault="000B5912" w:rsidP="00F16CC3">
      <w:pPr>
        <w:pStyle w:val="Heading3"/>
        <w:rPr>
          <w:rFonts w:eastAsia="Times New Roman"/>
        </w:rPr>
      </w:pPr>
      <w:bookmarkStart w:id="21" w:name="_Toc57369890"/>
      <w:r w:rsidRPr="00D16E4C">
        <w:rPr>
          <w:rFonts w:eastAsia="Times New Roman"/>
        </w:rPr>
        <w:t>2.</w:t>
      </w:r>
      <w:r>
        <w:rPr>
          <w:rFonts w:eastAsia="Times New Roman"/>
        </w:rPr>
        <w:t>3.2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Kodo fragmentas</w:t>
      </w:r>
      <w:r>
        <w:rPr>
          <w:rFonts w:eastAsia="Times New Roman"/>
        </w:rPr>
        <w:t>:</w:t>
      </w:r>
      <w:bookmarkEnd w:id="21"/>
    </w:p>
    <w:p w:rsidR="000B5912" w:rsidRDefault="000B5912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6C57C6" w:rsidRDefault="006C57C6" w:rsidP="006C57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taskai</w:t>
      </w:r>
      <w:r>
        <w:rPr>
          <w:color w:val="A9B7C6"/>
        </w:rPr>
        <w:t>(n):</w:t>
      </w:r>
      <w:r>
        <w:rPr>
          <w:color w:val="A9B7C6"/>
        </w:rPr>
        <w:br/>
        <w:t xml:space="preserve">    taskai = []</w:t>
      </w:r>
      <w:r>
        <w:rPr>
          <w:color w:val="A9B7C6"/>
        </w:rPr>
        <w:br/>
        <w:t xml:space="preserve">    kiekis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(kiekis):</w:t>
      </w:r>
      <w:r>
        <w:rPr>
          <w:color w:val="A9B7C6"/>
        </w:rPr>
        <w:br/>
        <w:t xml:space="preserve">        x = np.random.randint(-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y = np.random.randint(-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taskai.append((x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np.array(taskai)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papildomi_taskai</w:t>
      </w:r>
      <w:r>
        <w:rPr>
          <w:color w:val="A9B7C6"/>
        </w:rPr>
        <w:t>(n):</w:t>
      </w:r>
      <w:r>
        <w:rPr>
          <w:color w:val="A9B7C6"/>
        </w:rPr>
        <w:br/>
        <w:t xml:space="preserve">    ptaskai = []</w:t>
      </w:r>
      <w:r>
        <w:rPr>
          <w:color w:val="A9B7C6"/>
        </w:rPr>
        <w:br/>
        <w:t xml:space="preserve">    kiekis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(kiekis):</w:t>
      </w:r>
      <w:r>
        <w:rPr>
          <w:color w:val="A9B7C6"/>
        </w:rPr>
        <w:br/>
        <w:t xml:space="preserve">        rx = np.random.randint(-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ry = np.random.randint(-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ptaskai.append((rx</w:t>
      </w:r>
      <w:r>
        <w:rPr>
          <w:color w:val="CC7832"/>
        </w:rPr>
        <w:t xml:space="preserve">, </w:t>
      </w:r>
      <w:r>
        <w:rPr>
          <w:color w:val="A9B7C6"/>
        </w:rPr>
        <w:t>ry))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np.array(ptaskai)</w:t>
      </w:r>
      <w:r>
        <w:rPr>
          <w:color w:val="A9B7C6"/>
        </w:rPr>
        <w:br/>
      </w:r>
      <w:r>
        <w:rPr>
          <w:color w:val="A9B7C6"/>
        </w:rPr>
        <w:br/>
        <w:t>taskai = taskai(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x = taskai[: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y = taskai[: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ptaskai = papildomi_taskai(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rx = ptaskai[: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>ry = ptaskai[: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skaiciuoti_vid_ilgi</w:t>
      </w:r>
      <w:r>
        <w:rPr>
          <w:color w:val="A9B7C6"/>
        </w:rPr>
        <w:t>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>,</w:t>
      </w:r>
      <w:r>
        <w:rPr>
          <w:color w:val="A9B7C6"/>
        </w:rPr>
        <w:t>y):</w:t>
      </w:r>
      <w:r>
        <w:rPr>
          <w:color w:val="A9B7C6"/>
        </w:rPr>
        <w:br/>
        <w:t xml:space="preserve">    suma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= </w:t>
      </w:r>
      <w:r>
        <w:rPr>
          <w:color w:val="8888C6"/>
        </w:rPr>
        <w:t>len</w:t>
      </w:r>
      <w:r>
        <w:rPr>
          <w:color w:val="A9B7C6"/>
        </w:rPr>
        <w:t xml:space="preserve">(rx+x) </w:t>
      </w:r>
      <w:r>
        <w:rPr>
          <w:color w:val="808080"/>
        </w:rPr>
        <w:t># viso tasku suma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suma += np.sqrt((rx[j]+x[j] - rx[i]+x[i]) ** </w:t>
      </w:r>
      <w:r>
        <w:rPr>
          <w:color w:val="6897BB"/>
        </w:rPr>
        <w:t xml:space="preserve">2 </w:t>
      </w:r>
      <w:r>
        <w:rPr>
          <w:color w:val="A9B7C6"/>
        </w:rPr>
        <w:t xml:space="preserve">+ (ry[j]+y[j] - ry[i]+y[i]) **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808080"/>
        </w:rPr>
        <w:t># atstumo tarp tasku formule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kampu_kiekis = n * (n -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 xml:space="preserve">2 </w:t>
      </w:r>
      <w:r>
        <w:rPr>
          <w:color w:val="808080"/>
        </w:rPr>
        <w:t># kampu kiekis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vidutinis_ilgis = suma / kampu_kiekis </w:t>
      </w:r>
      <w:r>
        <w:rPr>
          <w:color w:val="808080"/>
        </w:rPr>
        <w:t># vidutinis atstumas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vidutinis_ilgis</w:t>
      </w:r>
      <w:r>
        <w:rPr>
          <w:color w:val="CC7832"/>
        </w:rPr>
        <w:t xml:space="preserve">, </w:t>
      </w:r>
      <w:r>
        <w:rPr>
          <w:color w:val="A9B7C6"/>
        </w:rPr>
        <w:t>suma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tikslumas</w:t>
      </w:r>
      <w:r>
        <w:rPr>
          <w:color w:val="A9B7C6"/>
        </w:rPr>
        <w:t>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suma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= </w:t>
      </w:r>
      <w:r>
        <w:rPr>
          <w:color w:val="8888C6"/>
        </w:rPr>
        <w:t>len</w:t>
      </w:r>
      <w:r>
        <w:rPr>
          <w:color w:val="A9B7C6"/>
        </w:rPr>
        <w:t>(rx)</w:t>
      </w:r>
      <w:r>
        <w:rPr>
          <w:color w:val="A9B7C6"/>
        </w:rPr>
        <w:br/>
        <w:t xml:space="preserve">    _</w:t>
      </w:r>
      <w:r>
        <w:rPr>
          <w:color w:val="CC7832"/>
        </w:rPr>
        <w:t xml:space="preserve">, </w:t>
      </w:r>
      <w:r>
        <w:rPr>
          <w:color w:val="A9B7C6"/>
        </w:rPr>
        <w:t>ilgis = skaiciuoti_vid_ilgi(rx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atst = ((rx[j] - rx[i]) ** </w:t>
      </w:r>
      <w:r>
        <w:rPr>
          <w:color w:val="6897BB"/>
        </w:rPr>
        <w:t xml:space="preserve">2 </w:t>
      </w:r>
      <w:r>
        <w:rPr>
          <w:color w:val="A9B7C6"/>
        </w:rPr>
        <w:t xml:space="preserve">+ (ry[j] - ry[i]) ** </w:t>
      </w:r>
      <w:r>
        <w:rPr>
          <w:color w:val="6897BB"/>
        </w:rPr>
        <w:t>2</w:t>
      </w:r>
      <w:r>
        <w:rPr>
          <w:color w:val="A9B7C6"/>
        </w:rPr>
        <w:t xml:space="preserve">) ** </w:t>
      </w:r>
      <w:r>
        <w:rPr>
          <w:color w:val="6897BB"/>
        </w:rPr>
        <w:t>0.5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suma += (atst - vidutinis)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suma + </w:t>
      </w:r>
      <w:r>
        <w:rPr>
          <w:color w:val="8888C6"/>
        </w:rPr>
        <w:t>abs</w:t>
      </w:r>
      <w:r>
        <w:rPr>
          <w:color w:val="A9B7C6"/>
        </w:rPr>
        <w:t>(ilgis - 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gradientas</w:t>
      </w:r>
      <w:r>
        <w:rPr>
          <w:color w:val="A9B7C6"/>
        </w:rPr>
        <w:t>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>,</w:t>
      </w:r>
      <w:r>
        <w:rPr>
          <w:color w:val="A9B7C6"/>
        </w:rPr>
        <w:t>y):</w:t>
      </w:r>
      <w:r>
        <w:rPr>
          <w:color w:val="A9B7C6"/>
        </w:rPr>
        <w:br/>
        <w:t xml:space="preserve">    g = []</w:t>
      </w:r>
      <w:r>
        <w:rPr>
          <w:color w:val="A9B7C6"/>
        </w:rPr>
        <w:br/>
        <w:t xml:space="preserve">    t = </w:t>
      </w:r>
      <w:r>
        <w:rPr>
          <w:color w:val="6897BB"/>
        </w:rPr>
        <w:t>1e-12</w:t>
      </w:r>
      <w:r>
        <w:rPr>
          <w:color w:val="6897BB"/>
        </w:rPr>
        <w:br/>
        <w:t xml:space="preserve">    </w:t>
      </w:r>
      <w:r>
        <w:rPr>
          <w:color w:val="A9B7C6"/>
        </w:rPr>
        <w:t>f0 = tikslumas(rx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(rx)):</w:t>
      </w:r>
      <w:r>
        <w:rPr>
          <w:color w:val="A9B7C6"/>
        </w:rPr>
        <w:br/>
        <w:t xml:space="preserve">        xx = np.array(rx</w:t>
      </w:r>
      <w:r>
        <w:rPr>
          <w:color w:val="CC7832"/>
        </w:rPr>
        <w:t xml:space="preserve">, </w:t>
      </w:r>
      <w:r>
        <w:rPr>
          <w:color w:val="AA4926"/>
        </w:rPr>
        <w:t>copy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yy = np.array(ry</w:t>
      </w:r>
      <w:r>
        <w:rPr>
          <w:color w:val="CC7832"/>
        </w:rPr>
        <w:t xml:space="preserve">, </w:t>
      </w:r>
      <w:r>
        <w:rPr>
          <w:color w:val="AA4926"/>
        </w:rPr>
        <w:t>copy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xx[i] += t</w:t>
      </w:r>
      <w:r>
        <w:rPr>
          <w:color w:val="A9B7C6"/>
        </w:rPr>
        <w:br/>
        <w:t xml:space="preserve">        yy[i] += t</w:t>
      </w:r>
      <w:r>
        <w:rPr>
          <w:color w:val="A9B7C6"/>
        </w:rPr>
        <w:br/>
        <w:t xml:space="preserve">        dx = (tikslumas(xx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 - f0) / t</w:t>
      </w:r>
      <w:r>
        <w:rPr>
          <w:color w:val="A9B7C6"/>
        </w:rPr>
        <w:br/>
        <w:t xml:space="preserve">        dy = (tikslumas(rx</w:t>
      </w:r>
      <w:r>
        <w:rPr>
          <w:color w:val="CC7832"/>
        </w:rPr>
        <w:t xml:space="preserve">, </w:t>
      </w:r>
      <w:r>
        <w:rPr>
          <w:color w:val="A9B7C6"/>
        </w:rPr>
        <w:t>yy</w:t>
      </w:r>
      <w:r>
        <w:rPr>
          <w:color w:val="CC7832"/>
        </w:rPr>
        <w:t xml:space="preserve">, </w:t>
      </w:r>
      <w:r>
        <w:rPr>
          <w:color w:val="A9B7C6"/>
        </w:rPr>
        <w:t>vidutinis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 - f0) / t</w:t>
      </w:r>
      <w:r>
        <w:rPr>
          <w:color w:val="A9B7C6"/>
        </w:rPr>
        <w:br/>
        <w:t xml:space="preserve">        g.append((dx</w:t>
      </w:r>
      <w:r>
        <w:rPr>
          <w:color w:val="CC7832"/>
        </w:rPr>
        <w:t xml:space="preserve">, </w:t>
      </w:r>
      <w:r>
        <w:rPr>
          <w:color w:val="A9B7C6"/>
        </w:rPr>
        <w:t>dy))</w:t>
      </w:r>
      <w:r>
        <w:rPr>
          <w:color w:val="A9B7C6"/>
        </w:rPr>
        <w:br/>
        <w:t xml:space="preserve">    g = np.array(g).T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 / np.linalg.norm(g)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nusileidimo_gradientas</w:t>
      </w:r>
      <w:r>
        <w:rPr>
          <w:color w:val="A9B7C6"/>
        </w:rPr>
        <w:t>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iteracijos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eTikslumas = </w:t>
      </w:r>
      <w:r>
        <w:rPr>
          <w:color w:val="6897BB"/>
        </w:rPr>
        <w:t>1e10</w:t>
      </w:r>
      <w:r>
        <w:rPr>
          <w:color w:val="6897BB"/>
        </w:rPr>
        <w:br/>
        <w:t xml:space="preserve">    </w:t>
      </w:r>
      <w:r>
        <w:rPr>
          <w:color w:val="A9B7C6"/>
        </w:rPr>
        <w:t>log = []</w:t>
      </w:r>
      <w:r>
        <w:rPr>
          <w:color w:val="A9B7C6"/>
        </w:rPr>
        <w:br/>
        <w:t xml:space="preserve">    vidutinis_ilgis</w:t>
      </w:r>
      <w:r>
        <w:rPr>
          <w:color w:val="CC7832"/>
        </w:rPr>
        <w:t xml:space="preserve">, </w:t>
      </w:r>
      <w:r>
        <w:rPr>
          <w:color w:val="A9B7C6"/>
        </w:rPr>
        <w:t>_ = skaiciuoti_vid_ilgi(rx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vidutinis_ilgis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alpha = </w:t>
      </w:r>
      <w:r>
        <w:rPr>
          <w:color w:val="6897BB"/>
        </w:rPr>
        <w:t>0.2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eTikslumas &gt; </w:t>
      </w:r>
      <w:r>
        <w:rPr>
          <w:color w:val="6897BB"/>
        </w:rPr>
        <w:t>1e-6</w:t>
      </w:r>
      <w:r>
        <w:rPr>
          <w:color w:val="A9B7C6"/>
        </w:rPr>
        <w:t>:</w:t>
      </w:r>
      <w:r>
        <w:rPr>
          <w:color w:val="A9B7C6"/>
        </w:rPr>
        <w:br/>
        <w:t xml:space="preserve">        iteracijos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buv_tikslumas = tikslumas(rx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vidutinis_ilgis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y) </w:t>
      </w:r>
      <w:r>
        <w:rPr>
          <w:color w:val="808080"/>
        </w:rPr>
        <w:t># išsisaugom tikslumą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grad = gradientas(rx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vidutinis_ilgis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y) </w:t>
      </w:r>
      <w:r>
        <w:rPr>
          <w:color w:val="808080"/>
        </w:rPr>
        <w:t># apsiskaičiuoja gradienta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log.append((iteracijos</w:t>
      </w:r>
      <w:r>
        <w:rPr>
          <w:color w:val="CC7832"/>
        </w:rPr>
        <w:t xml:space="preserve">, </w:t>
      </w:r>
      <w:r>
        <w:rPr>
          <w:color w:val="A9B7C6"/>
        </w:rPr>
        <w:t>buv_tikslumas))</w:t>
      </w:r>
      <w:r>
        <w:rPr>
          <w:color w:val="A9B7C6"/>
        </w:rPr>
        <w:br/>
        <w:t xml:space="preserve">        rx = rx - alpha * grad[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808080"/>
        </w:rPr>
        <w:t># nauja kryptis</w:t>
      </w:r>
      <w:r>
        <w:rPr>
          <w:color w:val="808080"/>
        </w:rPr>
        <w:br/>
        <w:t xml:space="preserve">        </w:t>
      </w:r>
      <w:r>
        <w:rPr>
          <w:color w:val="A9B7C6"/>
        </w:rPr>
        <w:t>ry = ry - alpha * grad[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># nauja kryptis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esam_tikslumas = tikslumas(rx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vidutinis_ilgis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 xml:space="preserve">, </w:t>
      </w:r>
      <w:r>
        <w:rPr>
          <w:color w:val="A9B7C6"/>
        </w:rPr>
        <w:t xml:space="preserve">y) </w:t>
      </w:r>
      <w:r>
        <w:rPr>
          <w:color w:val="808080"/>
        </w:rPr>
        <w:t># apskaičiuoja dabartinį tikslumą po krypties keitimo</w:t>
      </w:r>
      <w:r>
        <w:rPr>
          <w:color w:val="808080"/>
        </w:rPr>
        <w:br/>
        <w:t xml:space="preserve">        </w:t>
      </w:r>
      <w:r>
        <w:rPr>
          <w:color w:val="A9B7C6"/>
        </w:rPr>
        <w:t>eTikslumas = np.abs(esam_tikslumas - buv_tikslumas) / (np.abs(buv_tikslumas) + np.abs(esam_tikslumas))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eTikslumas &lt; </w:t>
      </w:r>
      <w:r>
        <w:rPr>
          <w:color w:val="6897BB"/>
        </w:rPr>
        <w:t>1e-6</w:t>
      </w:r>
      <w:r>
        <w:rPr>
          <w:color w:val="A9B7C6"/>
        </w:rPr>
        <w:t>:</w:t>
      </w:r>
      <w:r>
        <w:rPr>
          <w:color w:val="A9B7C6"/>
        </w:rPr>
        <w:br/>
        <w:t xml:space="preserve">            atvaizduoti_taskus(rx</w:t>
      </w:r>
      <w:r>
        <w:rPr>
          <w:color w:val="CC7832"/>
        </w:rPr>
        <w:t xml:space="preserve">, </w:t>
      </w:r>
      <w:r>
        <w:rPr>
          <w:color w:val="A9B7C6"/>
        </w:rPr>
        <w:t>ry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    rodyti_tiksluma(np.array(log))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break </w:t>
      </w:r>
      <w:r>
        <w:rPr>
          <w:color w:val="808080"/>
        </w:rPr>
        <w:t># stabdom pasiekus tinkama tiksluma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esam_tikslumas &gt; buv_tikslumas:</w:t>
      </w:r>
      <w:r>
        <w:rPr>
          <w:color w:val="A9B7C6"/>
        </w:rPr>
        <w:br/>
        <w:t xml:space="preserve">            rx = rx + alpha * grad[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808080"/>
        </w:rPr>
        <w:t># atgalinis žingsnis</w:t>
      </w:r>
      <w:r>
        <w:rPr>
          <w:color w:val="808080"/>
        </w:rPr>
        <w:br/>
        <w:t xml:space="preserve">            </w:t>
      </w:r>
      <w:r>
        <w:rPr>
          <w:color w:val="A9B7C6"/>
        </w:rPr>
        <w:t>ry = ry + alpha * grad[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># atgalinis žingsnis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alpha /=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iteracijos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66071A" w:rsidRDefault="0066071A" w:rsidP="000B5912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66071A">
          <w:pgSz w:w="12240" w:h="15840"/>
          <w:pgMar w:top="1022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672A94" w:rsidRDefault="00672A94" w:rsidP="00672A9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2" w:name="page13"/>
      <w:bookmarkEnd w:id="22"/>
    </w:p>
    <w:p w:rsid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672A94" w:rsidRP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424D51" w:rsidRDefault="00D071CC" w:rsidP="00D071CC">
      <w:pPr>
        <w:pStyle w:val="Heading1"/>
        <w:ind w:left="360"/>
        <w:jc w:val="center"/>
        <w:rPr>
          <w:rFonts w:eastAsia="Times New Roman"/>
        </w:rPr>
      </w:pPr>
      <w:bookmarkStart w:id="23" w:name="_Toc57369891"/>
      <w:r>
        <w:rPr>
          <w:rFonts w:eastAsia="Times New Roman"/>
        </w:rPr>
        <w:t>3.</w:t>
      </w:r>
      <w:r w:rsidR="00A8341D">
        <w:rPr>
          <w:rFonts w:eastAsia="Times New Roman"/>
        </w:rPr>
        <w:t>IŠVADOS</w:t>
      </w:r>
      <w:bookmarkEnd w:id="23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3" w:lineRule="exact"/>
        <w:rPr>
          <w:rFonts w:ascii="Times New Roman" w:eastAsia="Times New Roman" w:hAnsi="Times New Roman"/>
        </w:rPr>
      </w:pPr>
    </w:p>
    <w:p w:rsidR="00424D51" w:rsidRPr="00D071CC" w:rsidRDefault="006C57C6" w:rsidP="00D071CC">
      <w:pPr>
        <w:rPr>
          <w:rFonts w:ascii="Times New Roman" w:hAnsi="Times New Roman" w:cs="Times New Roman"/>
          <w:sz w:val="24"/>
          <w:szCs w:val="24"/>
        </w:rPr>
        <w:sectPr w:rsidR="00424D51" w:rsidRPr="00D071CC">
          <w:pgSz w:w="12240" w:h="15840"/>
          <w:pgMar w:top="1440" w:right="920" w:bottom="177" w:left="1140" w:header="0" w:footer="0" w:gutter="0"/>
          <w:cols w:space="0" w:equalWidth="0">
            <w:col w:w="10180"/>
          </w:cols>
          <w:docGrid w:linePitch="360"/>
        </w:sectPr>
      </w:pPr>
      <w:r w:rsidRPr="006C57C6">
        <w:rPr>
          <w:rFonts w:ascii="Times New Roman" w:hAnsi="Times New Roman" w:cs="Times New Roman"/>
          <w:sz w:val="24"/>
          <w:szCs w:val="24"/>
        </w:rPr>
        <w:t>Minimizuojant priešinga gradientui kryptimi, gradiento vektorių tenka apskaičiuoti kiekviename žingsnyje. Tai užima nemažai skaičiavimo laiko.</w:t>
      </w:r>
    </w:p>
    <w:p w:rsidR="00A8341D" w:rsidRDefault="00A8341D" w:rsidP="005E63D3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4" w:name="page14"/>
      <w:bookmarkStart w:id="25" w:name="page15"/>
      <w:bookmarkEnd w:id="24"/>
      <w:bookmarkEnd w:id="25"/>
    </w:p>
    <w:sectPr w:rsidR="00A8341D">
      <w:pgSz w:w="12240" w:h="15840"/>
      <w:pgMar w:top="1022" w:right="1020" w:bottom="177" w:left="114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B3E26064">
      <w:start w:val="1"/>
      <w:numFmt w:val="decimal"/>
      <w:lvlText w:val="%1."/>
      <w:lvlJc w:val="left"/>
    </w:lvl>
    <w:lvl w:ilvl="1" w:tplc="7AB622CA">
      <w:start w:val="1"/>
      <w:numFmt w:val="bullet"/>
      <w:lvlText w:val=""/>
      <w:lvlJc w:val="left"/>
    </w:lvl>
    <w:lvl w:ilvl="2" w:tplc="22300D56">
      <w:start w:val="1"/>
      <w:numFmt w:val="bullet"/>
      <w:lvlText w:val=""/>
      <w:lvlJc w:val="left"/>
    </w:lvl>
    <w:lvl w:ilvl="3" w:tplc="08DE8B62">
      <w:start w:val="1"/>
      <w:numFmt w:val="bullet"/>
      <w:lvlText w:val=""/>
      <w:lvlJc w:val="left"/>
    </w:lvl>
    <w:lvl w:ilvl="4" w:tplc="CC74F78A">
      <w:start w:val="1"/>
      <w:numFmt w:val="bullet"/>
      <w:lvlText w:val=""/>
      <w:lvlJc w:val="left"/>
    </w:lvl>
    <w:lvl w:ilvl="5" w:tplc="EC6A403C">
      <w:start w:val="1"/>
      <w:numFmt w:val="bullet"/>
      <w:lvlText w:val=""/>
      <w:lvlJc w:val="left"/>
    </w:lvl>
    <w:lvl w:ilvl="6" w:tplc="BD760C4E">
      <w:start w:val="1"/>
      <w:numFmt w:val="bullet"/>
      <w:lvlText w:val=""/>
      <w:lvlJc w:val="left"/>
    </w:lvl>
    <w:lvl w:ilvl="7" w:tplc="595EF99A">
      <w:start w:val="1"/>
      <w:numFmt w:val="bullet"/>
      <w:lvlText w:val=""/>
      <w:lvlJc w:val="left"/>
    </w:lvl>
    <w:lvl w:ilvl="8" w:tplc="11D4428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DC6708E">
      <w:start w:val="2"/>
      <w:numFmt w:val="decimal"/>
      <w:lvlText w:val="%1."/>
      <w:lvlJc w:val="left"/>
    </w:lvl>
    <w:lvl w:ilvl="1" w:tplc="94922834">
      <w:start w:val="1"/>
      <w:numFmt w:val="bullet"/>
      <w:lvlText w:val=""/>
      <w:lvlJc w:val="left"/>
    </w:lvl>
    <w:lvl w:ilvl="2" w:tplc="A58688BC">
      <w:start w:val="1"/>
      <w:numFmt w:val="bullet"/>
      <w:lvlText w:val=""/>
      <w:lvlJc w:val="left"/>
    </w:lvl>
    <w:lvl w:ilvl="3" w:tplc="3778817E">
      <w:start w:val="1"/>
      <w:numFmt w:val="bullet"/>
      <w:lvlText w:val=""/>
      <w:lvlJc w:val="left"/>
    </w:lvl>
    <w:lvl w:ilvl="4" w:tplc="2B522D14">
      <w:start w:val="1"/>
      <w:numFmt w:val="bullet"/>
      <w:lvlText w:val=""/>
      <w:lvlJc w:val="left"/>
    </w:lvl>
    <w:lvl w:ilvl="5" w:tplc="9E443430">
      <w:start w:val="1"/>
      <w:numFmt w:val="bullet"/>
      <w:lvlText w:val=""/>
      <w:lvlJc w:val="left"/>
    </w:lvl>
    <w:lvl w:ilvl="6" w:tplc="9926CB38">
      <w:start w:val="1"/>
      <w:numFmt w:val="bullet"/>
      <w:lvlText w:val=""/>
      <w:lvlJc w:val="left"/>
    </w:lvl>
    <w:lvl w:ilvl="7" w:tplc="DAFC910A">
      <w:start w:val="1"/>
      <w:numFmt w:val="bullet"/>
      <w:lvlText w:val=""/>
      <w:lvlJc w:val="left"/>
    </w:lvl>
    <w:lvl w:ilvl="8" w:tplc="C0FC1B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E182C868">
      <w:start w:val="3"/>
      <w:numFmt w:val="decimal"/>
      <w:lvlText w:val="%1."/>
      <w:lvlJc w:val="left"/>
    </w:lvl>
    <w:lvl w:ilvl="1" w:tplc="CE6A3978">
      <w:start w:val="1"/>
      <w:numFmt w:val="bullet"/>
      <w:lvlText w:val=""/>
      <w:lvlJc w:val="left"/>
    </w:lvl>
    <w:lvl w:ilvl="2" w:tplc="3AB48388">
      <w:start w:val="1"/>
      <w:numFmt w:val="bullet"/>
      <w:lvlText w:val=""/>
      <w:lvlJc w:val="left"/>
    </w:lvl>
    <w:lvl w:ilvl="3" w:tplc="8E5E2E6E">
      <w:start w:val="1"/>
      <w:numFmt w:val="bullet"/>
      <w:lvlText w:val=""/>
      <w:lvlJc w:val="left"/>
    </w:lvl>
    <w:lvl w:ilvl="4" w:tplc="898E805E">
      <w:start w:val="1"/>
      <w:numFmt w:val="bullet"/>
      <w:lvlText w:val=""/>
      <w:lvlJc w:val="left"/>
    </w:lvl>
    <w:lvl w:ilvl="5" w:tplc="2332A88C">
      <w:start w:val="1"/>
      <w:numFmt w:val="bullet"/>
      <w:lvlText w:val=""/>
      <w:lvlJc w:val="left"/>
    </w:lvl>
    <w:lvl w:ilvl="6" w:tplc="B630BC46">
      <w:start w:val="1"/>
      <w:numFmt w:val="bullet"/>
      <w:lvlText w:val=""/>
      <w:lvlJc w:val="left"/>
    </w:lvl>
    <w:lvl w:ilvl="7" w:tplc="57F49590">
      <w:start w:val="1"/>
      <w:numFmt w:val="bullet"/>
      <w:lvlText w:val=""/>
      <w:lvlJc w:val="left"/>
    </w:lvl>
    <w:lvl w:ilvl="8" w:tplc="4242748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C31A6DE8">
      <w:start w:val="4"/>
      <w:numFmt w:val="decimal"/>
      <w:lvlText w:val="%1."/>
      <w:lvlJc w:val="left"/>
    </w:lvl>
    <w:lvl w:ilvl="1" w:tplc="D7DE1A8E">
      <w:start w:val="1"/>
      <w:numFmt w:val="bullet"/>
      <w:lvlText w:val=""/>
      <w:lvlJc w:val="left"/>
    </w:lvl>
    <w:lvl w:ilvl="2" w:tplc="2D162114">
      <w:start w:val="1"/>
      <w:numFmt w:val="bullet"/>
      <w:lvlText w:val=""/>
      <w:lvlJc w:val="left"/>
    </w:lvl>
    <w:lvl w:ilvl="3" w:tplc="54386BF2">
      <w:start w:val="1"/>
      <w:numFmt w:val="bullet"/>
      <w:lvlText w:val=""/>
      <w:lvlJc w:val="left"/>
    </w:lvl>
    <w:lvl w:ilvl="4" w:tplc="9CA63C9A">
      <w:start w:val="1"/>
      <w:numFmt w:val="bullet"/>
      <w:lvlText w:val=""/>
      <w:lvlJc w:val="left"/>
    </w:lvl>
    <w:lvl w:ilvl="5" w:tplc="3676B9E2">
      <w:start w:val="1"/>
      <w:numFmt w:val="bullet"/>
      <w:lvlText w:val=""/>
      <w:lvlJc w:val="left"/>
    </w:lvl>
    <w:lvl w:ilvl="6" w:tplc="BA328D38">
      <w:start w:val="1"/>
      <w:numFmt w:val="bullet"/>
      <w:lvlText w:val=""/>
      <w:lvlJc w:val="left"/>
    </w:lvl>
    <w:lvl w:ilvl="7" w:tplc="1C0E8402">
      <w:start w:val="1"/>
      <w:numFmt w:val="bullet"/>
      <w:lvlText w:val=""/>
      <w:lvlJc w:val="left"/>
    </w:lvl>
    <w:lvl w:ilvl="8" w:tplc="B16E4D60">
      <w:start w:val="1"/>
      <w:numFmt w:val="bullet"/>
      <w:lvlText w:val=""/>
      <w:lvlJc w:val="left"/>
    </w:lvl>
  </w:abstractNum>
  <w:abstractNum w:abstractNumId="5" w15:restartNumberingAfterBreak="0">
    <w:nsid w:val="2774355E"/>
    <w:multiLevelType w:val="hybridMultilevel"/>
    <w:tmpl w:val="4B0A1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5CE6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7" w15:restartNumberingAfterBreak="0">
    <w:nsid w:val="71052DD8"/>
    <w:multiLevelType w:val="hybridMultilevel"/>
    <w:tmpl w:val="CF6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0E"/>
    <w:rsid w:val="00013F82"/>
    <w:rsid w:val="000B5912"/>
    <w:rsid w:val="00122B57"/>
    <w:rsid w:val="00146A7D"/>
    <w:rsid w:val="00257DC1"/>
    <w:rsid w:val="00424D51"/>
    <w:rsid w:val="00460A46"/>
    <w:rsid w:val="004615D8"/>
    <w:rsid w:val="0046647B"/>
    <w:rsid w:val="004B498A"/>
    <w:rsid w:val="005248AB"/>
    <w:rsid w:val="0053080E"/>
    <w:rsid w:val="005659B9"/>
    <w:rsid w:val="005B47A2"/>
    <w:rsid w:val="005E63D3"/>
    <w:rsid w:val="0066071A"/>
    <w:rsid w:val="00661CBD"/>
    <w:rsid w:val="00672A94"/>
    <w:rsid w:val="006C57C6"/>
    <w:rsid w:val="006D386C"/>
    <w:rsid w:val="007C7FFB"/>
    <w:rsid w:val="007F72DD"/>
    <w:rsid w:val="008364EC"/>
    <w:rsid w:val="00841074"/>
    <w:rsid w:val="00861B6F"/>
    <w:rsid w:val="00894DDE"/>
    <w:rsid w:val="00920541"/>
    <w:rsid w:val="009F55C5"/>
    <w:rsid w:val="00A73657"/>
    <w:rsid w:val="00A8341D"/>
    <w:rsid w:val="00AB541D"/>
    <w:rsid w:val="00AE6FDE"/>
    <w:rsid w:val="00B45AD2"/>
    <w:rsid w:val="00B76888"/>
    <w:rsid w:val="00B92BCE"/>
    <w:rsid w:val="00BE7A9E"/>
    <w:rsid w:val="00BF2030"/>
    <w:rsid w:val="00C40D3D"/>
    <w:rsid w:val="00C85F0E"/>
    <w:rsid w:val="00C86AED"/>
    <w:rsid w:val="00CE046C"/>
    <w:rsid w:val="00D071CC"/>
    <w:rsid w:val="00D16E4C"/>
    <w:rsid w:val="00D702D9"/>
    <w:rsid w:val="00D73CB3"/>
    <w:rsid w:val="00D8518D"/>
    <w:rsid w:val="00DB04F8"/>
    <w:rsid w:val="00ED33C1"/>
    <w:rsid w:val="00F16CC3"/>
    <w:rsid w:val="00F56419"/>
    <w:rsid w:val="00FB0D01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9E62E"/>
  <w15:chartTrackingRefBased/>
  <w15:docId w15:val="{9B94E3E0-124C-4C62-9331-F29095BF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C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9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3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0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6CC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C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16CC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wolframalpha.com/input/?i=systems+of+equations+calculator&amp;assumption=%7B%22F%22%2C+%22SolveSystemOf4EquationsCalculator%22%2C+%22equation1%22%7D+-%3E%222a%2B2b-3c-32%3D0%22&amp;assumption=%22FSelect%22+-%3E+%7B%7B%22SolveSystemOf4EquationsCalculator%22%7D%7D&amp;assumption=%7B%22F%22%2C+%22SolveSystemOf4EquationsCalculator%22%2C+%22equation2%22%7D+-%3E%22ab-2d-12%3D0%22&amp;assumption=%7B%22F%22%2C+%22SolveSystemOf4EquationsCalculator%22%2C+%22equation3%22%7D+-%3E%22-4b%5E2%2Bbc%2B3c%5E3%2B676%3D0%22&amp;assumption=%7B%22F%22%2C+%22SolveSystemOf4EquationsCalculator%22%2C+%22equation4%22%7D+-%3E%225a-6b%2Bc%2B3d-4%3D0%22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www.wolframalpha.com/input/?i=systems+of+equations+calculator&amp;assumption=%7B%22F%22%2C+%22SolveSystemOf2EquationsCalculator%22%2C+%22equation1%22%7D+-%3E%220.1x%5E3-0.3x*y%5E2%3D0%22&amp;assumption=%22FSelect%22+-%3E+%7B%7B%22SolveSystemOf2EquationsCalculator%22%7D%7D&amp;assumption=%7B%22F%22%2C+%22SolveSystemOf2EquationsCalculator%22%2C+%22equation2%22%7D+-%3E%22x%5E2%2By%5E2%2B5*cos%28x%29-16%3D0%22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1D"/>
    <w:rsid w:val="00885252"/>
    <w:rsid w:val="00A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F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BD7DC-0193-473F-9978-E68B2D34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Links>
    <vt:vector size="204" baseType="variant">
      <vt:variant>
        <vt:i4>5832705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https://github.com/d0ubletr0uble/Skaitiniai-metodai-ir-algoritmai/blob/master/main.py</vt:lpwstr>
      </vt:variant>
      <vt:variant>
        <vt:lpwstr/>
      </vt:variant>
      <vt:variant>
        <vt:i4>3211302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3145766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3604518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3538982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markem1@outlook.com</dc:creator>
  <cp:keywords/>
  <cp:lastModifiedBy>Martynuxas Kemežys</cp:lastModifiedBy>
  <cp:revision>8</cp:revision>
  <cp:lastPrinted>2020-11-27T13:26:00Z</cp:lastPrinted>
  <dcterms:created xsi:type="dcterms:W3CDTF">2020-11-27T09:47:00Z</dcterms:created>
  <dcterms:modified xsi:type="dcterms:W3CDTF">2020-11-27T14:17:00Z</dcterms:modified>
</cp:coreProperties>
</file>